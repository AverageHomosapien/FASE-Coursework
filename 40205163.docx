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8FB14" w14:textId="71DC1BBA" w:rsidR="00A9204E" w:rsidRDefault="008D6CDF" w:rsidP="008D6CDF">
      <w:pPr>
        <w:pStyle w:val="Title"/>
        <w:jc w:val="center"/>
      </w:pPr>
      <w:r>
        <w:t>Coursework – Trains!</w:t>
      </w:r>
    </w:p>
    <w:p w14:paraId="24209287" w14:textId="10A20483" w:rsidR="008D6CDF" w:rsidRDefault="008D6CDF" w:rsidP="008D6CDF"/>
    <w:p w14:paraId="3293C34C" w14:textId="2B11E21D" w:rsidR="008D6CDF" w:rsidRDefault="002C5B22" w:rsidP="008D6CDF">
      <w:pPr>
        <w:pStyle w:val="Heading1"/>
      </w:pPr>
      <w:r>
        <w:t>Introduction and Overview</w:t>
      </w:r>
    </w:p>
    <w:p w14:paraId="67173C13" w14:textId="261BCDC3" w:rsidR="008D6CDF" w:rsidRDefault="008D6CDF" w:rsidP="008D6CDF">
      <w:r>
        <w:t xml:space="preserve">The coursework </w:t>
      </w:r>
      <w:r w:rsidR="00364278">
        <w:t xml:space="preserve">objective </w:t>
      </w:r>
      <w:r w:rsidR="00F63DBA">
        <w:t>is</w:t>
      </w:r>
      <w:r>
        <w:t xml:space="preserve"> to design a train control system in Ada-SPARK, for the 1954 Borst Atomic train. Various </w:t>
      </w:r>
      <w:r w:rsidR="00784046">
        <w:t xml:space="preserve">task </w:t>
      </w:r>
      <w:r>
        <w:t>constraints were given</w:t>
      </w:r>
      <w:r w:rsidR="00E8293A">
        <w:t xml:space="preserve">, to increase the difficulty and provide some preconditions and postconditions </w:t>
      </w:r>
      <w:r>
        <w:t>(e.g. a Speed Limit, Control Rod restrictions and Carriage Restrictions).</w:t>
      </w:r>
    </w:p>
    <w:p w14:paraId="138052A9" w14:textId="3154DB09" w:rsidR="008D6CDF" w:rsidRDefault="008D6CDF" w:rsidP="008D6CDF">
      <w:pPr>
        <w:rPr>
          <w:rFonts w:asciiTheme="majorHAnsi" w:eastAsiaTheme="majorEastAsia" w:hAnsiTheme="majorHAnsi" w:cstheme="majorBidi"/>
          <w:color w:val="1F4E79" w:themeColor="accent1" w:themeShade="80"/>
          <w:sz w:val="32"/>
          <w:szCs w:val="32"/>
        </w:rPr>
      </w:pPr>
    </w:p>
    <w:p w14:paraId="1F63BCDE" w14:textId="0DE7820F" w:rsidR="0086771C" w:rsidRDefault="0086771C" w:rsidP="0086771C">
      <w:pPr>
        <w:pStyle w:val="Heading2"/>
      </w:pPr>
      <w:r>
        <w:t>Approach</w:t>
      </w:r>
    </w:p>
    <w:p w14:paraId="69688051" w14:textId="2733AE58" w:rsidR="003F3576" w:rsidRDefault="00D35399" w:rsidP="00D35399">
      <w:r>
        <w:t>I split my program into three files: a train body file, a train specification file, and a main body file.</w:t>
      </w:r>
    </w:p>
    <w:p w14:paraId="04B43313" w14:textId="77777777" w:rsidR="003F3576" w:rsidRDefault="003F3576" w:rsidP="00D35399"/>
    <w:tbl>
      <w:tblPr>
        <w:tblStyle w:val="TableGrid"/>
        <w:tblW w:w="0" w:type="auto"/>
        <w:tblLook w:val="04A0" w:firstRow="1" w:lastRow="0" w:firstColumn="1" w:lastColumn="0" w:noHBand="0" w:noVBand="1"/>
      </w:tblPr>
      <w:tblGrid>
        <w:gridCol w:w="2972"/>
        <w:gridCol w:w="6378"/>
      </w:tblGrid>
      <w:tr w:rsidR="003F3576" w14:paraId="2E31FD1E" w14:textId="77777777" w:rsidTr="00463FA8">
        <w:tc>
          <w:tcPr>
            <w:tcW w:w="2972" w:type="dxa"/>
          </w:tcPr>
          <w:p w14:paraId="6EEEBA1F" w14:textId="07C16A8A" w:rsidR="003F3576" w:rsidRPr="003F3576" w:rsidRDefault="003F3576" w:rsidP="00D35399">
            <w:pPr>
              <w:rPr>
                <w:b/>
                <w:bCs/>
              </w:rPr>
            </w:pPr>
            <w:r>
              <w:rPr>
                <w:b/>
                <w:bCs/>
              </w:rPr>
              <w:t>File</w:t>
            </w:r>
          </w:p>
        </w:tc>
        <w:tc>
          <w:tcPr>
            <w:tcW w:w="6378" w:type="dxa"/>
          </w:tcPr>
          <w:p w14:paraId="57673A3C" w14:textId="0AB5B41C" w:rsidR="003F3576" w:rsidRPr="003F3576" w:rsidRDefault="003F3576" w:rsidP="00D35399">
            <w:pPr>
              <w:rPr>
                <w:b/>
                <w:bCs/>
              </w:rPr>
            </w:pPr>
            <w:r>
              <w:rPr>
                <w:b/>
                <w:bCs/>
              </w:rPr>
              <w:t>Purpose</w:t>
            </w:r>
          </w:p>
        </w:tc>
      </w:tr>
      <w:tr w:rsidR="003F3576" w14:paraId="4A889881" w14:textId="77777777" w:rsidTr="00463FA8">
        <w:tc>
          <w:tcPr>
            <w:tcW w:w="2972" w:type="dxa"/>
          </w:tcPr>
          <w:p w14:paraId="4EC84243" w14:textId="4317D12F" w:rsidR="003F3576" w:rsidRDefault="003F3576" w:rsidP="00D35399">
            <w:r>
              <w:t xml:space="preserve">Train </w:t>
            </w:r>
            <w:r w:rsidR="006B0D6C">
              <w:t>b</w:t>
            </w:r>
            <w:r>
              <w:t xml:space="preserve">ody </w:t>
            </w:r>
            <w:r w:rsidR="006B0D6C">
              <w:t>f</w:t>
            </w:r>
            <w:r>
              <w:t>ile</w:t>
            </w:r>
          </w:p>
        </w:tc>
        <w:tc>
          <w:tcPr>
            <w:tcW w:w="6378" w:type="dxa"/>
          </w:tcPr>
          <w:p w14:paraId="73A2E06D" w14:textId="65606AC5" w:rsidR="003F3576" w:rsidRDefault="003552CA" w:rsidP="00D35399">
            <w:r>
              <w:t>Interacts with the train record, updating values</w:t>
            </w:r>
          </w:p>
        </w:tc>
      </w:tr>
      <w:tr w:rsidR="003F3576" w14:paraId="0349717A" w14:textId="77777777" w:rsidTr="00463FA8">
        <w:tc>
          <w:tcPr>
            <w:tcW w:w="2972" w:type="dxa"/>
          </w:tcPr>
          <w:p w14:paraId="754F5DB5" w14:textId="77049A60" w:rsidR="003F3576" w:rsidRDefault="003F3576" w:rsidP="00D35399">
            <w:r>
              <w:t xml:space="preserve">Train </w:t>
            </w:r>
            <w:r w:rsidR="006B0D6C">
              <w:t>s</w:t>
            </w:r>
            <w:r>
              <w:t xml:space="preserve">pecification </w:t>
            </w:r>
            <w:r w:rsidR="006B0D6C">
              <w:t>f</w:t>
            </w:r>
            <w:r>
              <w:t>ile</w:t>
            </w:r>
          </w:p>
        </w:tc>
        <w:tc>
          <w:tcPr>
            <w:tcW w:w="6378" w:type="dxa"/>
          </w:tcPr>
          <w:p w14:paraId="00CAE896" w14:textId="7C645D1B" w:rsidR="003F3576" w:rsidRDefault="002822CD" w:rsidP="00D35399">
            <w:r>
              <w:t>Describes the p</w:t>
            </w:r>
            <w:r w:rsidR="00463FA8">
              <w:t>reconditions, postconditions</w:t>
            </w:r>
            <w:r w:rsidR="0043060B">
              <w:t xml:space="preserve"> and</w:t>
            </w:r>
            <w:r w:rsidR="00876CB7">
              <w:t xml:space="preserve"> </w:t>
            </w:r>
            <w:r w:rsidR="00463FA8">
              <w:t>global variables</w:t>
            </w:r>
          </w:p>
        </w:tc>
      </w:tr>
      <w:tr w:rsidR="003F3576" w14:paraId="6204A26C" w14:textId="77777777" w:rsidTr="00463FA8">
        <w:tc>
          <w:tcPr>
            <w:tcW w:w="2972" w:type="dxa"/>
          </w:tcPr>
          <w:p w14:paraId="33930487" w14:textId="1142D2CC" w:rsidR="003F3576" w:rsidRDefault="003F3576" w:rsidP="00D35399">
            <w:r>
              <w:t xml:space="preserve">Main </w:t>
            </w:r>
            <w:r w:rsidR="006B0D6C">
              <w:t>b</w:t>
            </w:r>
            <w:r>
              <w:t xml:space="preserve">ody </w:t>
            </w:r>
            <w:r w:rsidR="006B0D6C">
              <w:t>f</w:t>
            </w:r>
            <w:r>
              <w:t>ile</w:t>
            </w:r>
          </w:p>
        </w:tc>
        <w:tc>
          <w:tcPr>
            <w:tcW w:w="6378" w:type="dxa"/>
          </w:tcPr>
          <w:p w14:paraId="2A217EA7" w14:textId="7A58ADE1" w:rsidR="003F3576" w:rsidRDefault="006B0D6C" w:rsidP="00D35399">
            <w:r>
              <w:t>Overall train controller. Uses functions described in the body file, with restrictions outlined in the specification file</w:t>
            </w:r>
          </w:p>
        </w:tc>
      </w:tr>
    </w:tbl>
    <w:p w14:paraId="3F895A04" w14:textId="134F1D6D" w:rsidR="00344D20" w:rsidRDefault="00344D20" w:rsidP="00D35399"/>
    <w:p w14:paraId="5D28AD7F" w14:textId="13D49051" w:rsidR="00344D20" w:rsidRDefault="00344D20" w:rsidP="00D35399">
      <w:r>
        <w:t>I have my train set up as a record, as opposed to a list of global variables</w:t>
      </w:r>
      <w:r w:rsidR="00DF5F4F">
        <w:t>. This provides some extra protection, accessing the record rather than global variables</w:t>
      </w:r>
      <w:r>
        <w:t>.</w:t>
      </w:r>
    </w:p>
    <w:p w14:paraId="5CB13151" w14:textId="77777777" w:rsidR="00952BA2" w:rsidRDefault="00952BA2" w:rsidP="00D35399"/>
    <w:p w14:paraId="45C5FBFD" w14:textId="7BAB09EE" w:rsidR="00412A98" w:rsidRDefault="008641A5" w:rsidP="000C1C1E">
      <w:pPr>
        <w:pStyle w:val="Heading1"/>
      </w:pPr>
      <w:r>
        <w:t>Controller Structure</w:t>
      </w:r>
      <w:r w:rsidR="002B2325">
        <w:t xml:space="preserve"> &amp; Description</w:t>
      </w:r>
      <w:r w:rsidR="00DA7EA9">
        <w:t>s</w:t>
      </w:r>
    </w:p>
    <w:p w14:paraId="5BB41B6D" w14:textId="77777777" w:rsidR="00E31F49" w:rsidRPr="00412A98" w:rsidRDefault="00E31F49" w:rsidP="00412A98"/>
    <w:p w14:paraId="7D45CC7D" w14:textId="286F2EE2" w:rsidR="007134FD" w:rsidRPr="006B0EE2" w:rsidRDefault="00816FE5" w:rsidP="00D35399">
      <w:pPr>
        <w:rPr>
          <w:b/>
          <w:bCs/>
        </w:rPr>
      </w:pPr>
      <w:r>
        <w:rPr>
          <w:b/>
          <w:bCs/>
        </w:rPr>
        <w:t>Train Record Structure</w:t>
      </w:r>
      <w:r w:rsidR="00412A98" w:rsidRPr="006B0EE2">
        <w:rPr>
          <w:b/>
          <w:bCs/>
        </w:rPr>
        <w:t>:</w:t>
      </w:r>
    </w:p>
    <w:p w14:paraId="400AE1DE" w14:textId="77777777" w:rsidR="00412A98" w:rsidRDefault="00412A98" w:rsidP="00D35399"/>
    <w:tbl>
      <w:tblPr>
        <w:tblStyle w:val="TableGridLight"/>
        <w:tblW w:w="0" w:type="auto"/>
        <w:tblLook w:val="04A0" w:firstRow="1" w:lastRow="0" w:firstColumn="1" w:lastColumn="0" w:noHBand="0" w:noVBand="1"/>
      </w:tblPr>
      <w:tblGrid>
        <w:gridCol w:w="2830"/>
        <w:gridCol w:w="2977"/>
        <w:gridCol w:w="3261"/>
      </w:tblGrid>
      <w:tr w:rsidR="00412A98" w14:paraId="47365D0A" w14:textId="77777777" w:rsidTr="00020B91">
        <w:tc>
          <w:tcPr>
            <w:tcW w:w="2830" w:type="dxa"/>
          </w:tcPr>
          <w:p w14:paraId="19DD758B" w14:textId="2FB41B1E" w:rsidR="00412A98" w:rsidRPr="00412A98" w:rsidRDefault="00412A98" w:rsidP="00D35399">
            <w:pPr>
              <w:rPr>
                <w:b/>
                <w:bCs/>
              </w:rPr>
            </w:pPr>
            <w:r w:rsidRPr="00412A98">
              <w:rPr>
                <w:b/>
                <w:bCs/>
              </w:rPr>
              <w:t>Element</w:t>
            </w:r>
          </w:p>
        </w:tc>
        <w:tc>
          <w:tcPr>
            <w:tcW w:w="2977" w:type="dxa"/>
          </w:tcPr>
          <w:p w14:paraId="5FF316E8" w14:textId="2159647F" w:rsidR="00412A98" w:rsidRPr="00412A98" w:rsidRDefault="00412A98" w:rsidP="00D35399">
            <w:pPr>
              <w:rPr>
                <w:b/>
                <w:bCs/>
              </w:rPr>
            </w:pPr>
            <w:r>
              <w:rPr>
                <w:b/>
                <w:bCs/>
              </w:rPr>
              <w:t>Data Type</w:t>
            </w:r>
          </w:p>
        </w:tc>
        <w:tc>
          <w:tcPr>
            <w:tcW w:w="3261" w:type="dxa"/>
          </w:tcPr>
          <w:p w14:paraId="0BC2B214" w14:textId="4EC040DE" w:rsidR="00412A98" w:rsidRPr="00412A98" w:rsidRDefault="00412A98" w:rsidP="00D35399">
            <w:pPr>
              <w:rPr>
                <w:b/>
                <w:bCs/>
              </w:rPr>
            </w:pPr>
            <w:r>
              <w:rPr>
                <w:b/>
                <w:bCs/>
              </w:rPr>
              <w:t>Constraints</w:t>
            </w:r>
          </w:p>
        </w:tc>
      </w:tr>
      <w:tr w:rsidR="008C06C1" w14:paraId="746323EE" w14:textId="77777777" w:rsidTr="00020B91">
        <w:trPr>
          <w:trHeight w:val="170"/>
        </w:trPr>
        <w:tc>
          <w:tcPr>
            <w:tcW w:w="2830" w:type="dxa"/>
          </w:tcPr>
          <w:p w14:paraId="7229E649" w14:textId="77777777" w:rsidR="008C06C1" w:rsidRDefault="008C06C1" w:rsidP="00D35399">
            <w:r w:rsidRPr="00412A98">
              <w:t>Carriage_No</w:t>
            </w:r>
          </w:p>
        </w:tc>
        <w:tc>
          <w:tcPr>
            <w:tcW w:w="2977" w:type="dxa"/>
          </w:tcPr>
          <w:p w14:paraId="4C74773B" w14:textId="77777777" w:rsidR="008C06C1" w:rsidRDefault="008C06C1" w:rsidP="00D35399">
            <w:r>
              <w:t>Integer</w:t>
            </w:r>
          </w:p>
        </w:tc>
        <w:tc>
          <w:tcPr>
            <w:tcW w:w="3261" w:type="dxa"/>
          </w:tcPr>
          <w:p w14:paraId="2B0EDDE3" w14:textId="77777777" w:rsidR="008C06C1" w:rsidRDefault="008C06C1" w:rsidP="00D35399">
            <w:r>
              <w:t>Range 0</w:t>
            </w:r>
            <w:r>
              <w:t xml:space="preserve"> </w:t>
            </w:r>
            <w:r>
              <w:t>-</w:t>
            </w:r>
            <w:r>
              <w:t xml:space="preserve"> </w:t>
            </w:r>
            <w:r>
              <w:t>5</w:t>
            </w:r>
            <w:r>
              <w:t xml:space="preserve"> </w:t>
            </w:r>
          </w:p>
        </w:tc>
      </w:tr>
      <w:tr w:rsidR="008C06C1" w14:paraId="2ED855AA" w14:textId="77777777" w:rsidTr="00020B91">
        <w:trPr>
          <w:trHeight w:val="170"/>
        </w:trPr>
        <w:tc>
          <w:tcPr>
            <w:tcW w:w="2830" w:type="dxa"/>
          </w:tcPr>
          <w:p w14:paraId="1A6652D4" w14:textId="77777777" w:rsidR="008C06C1" w:rsidRDefault="008C06C1" w:rsidP="00D35399">
            <w:r w:rsidRPr="00412A98">
              <w:t>Carriages</w:t>
            </w:r>
          </w:p>
        </w:tc>
        <w:tc>
          <w:tcPr>
            <w:tcW w:w="2977" w:type="dxa"/>
          </w:tcPr>
          <w:p w14:paraId="6284621C" w14:textId="77777777" w:rsidR="008C06C1" w:rsidRDefault="008C06C1" w:rsidP="00D35399">
            <w:r>
              <w:t>Pre-defined String</w:t>
            </w:r>
          </w:p>
        </w:tc>
        <w:tc>
          <w:tcPr>
            <w:tcW w:w="3261" w:type="dxa"/>
          </w:tcPr>
          <w:p w14:paraId="0BB4B6E0" w14:textId="6FC2CC26" w:rsidR="008C06C1" w:rsidRDefault="008C06C1" w:rsidP="00D35399">
            <w:r>
              <w:t xml:space="preserve">Value: (Attached / </w:t>
            </w:r>
            <w:r w:rsidR="00AA002E">
              <w:t>Unattached</w:t>
            </w:r>
            <w:r>
              <w:t>)</w:t>
            </w:r>
          </w:p>
        </w:tc>
      </w:tr>
      <w:tr w:rsidR="008C06C1" w14:paraId="186EA7BC" w14:textId="77777777" w:rsidTr="00020B91">
        <w:trPr>
          <w:trHeight w:val="170"/>
        </w:trPr>
        <w:tc>
          <w:tcPr>
            <w:tcW w:w="2830" w:type="dxa"/>
          </w:tcPr>
          <w:p w14:paraId="3C5B2DA1" w14:textId="77777777" w:rsidR="008C06C1" w:rsidRPr="00412A98" w:rsidRDefault="008C06C1" w:rsidP="00D35399">
            <w:r w:rsidRPr="00412A98">
              <w:t>Electricity</w:t>
            </w:r>
          </w:p>
        </w:tc>
        <w:tc>
          <w:tcPr>
            <w:tcW w:w="2977" w:type="dxa"/>
          </w:tcPr>
          <w:p w14:paraId="10F24F49" w14:textId="77777777" w:rsidR="008C06C1" w:rsidRDefault="008C06C1" w:rsidP="00D35399">
            <w:r>
              <w:t>Float</w:t>
            </w:r>
          </w:p>
        </w:tc>
        <w:tc>
          <w:tcPr>
            <w:tcW w:w="3261" w:type="dxa"/>
          </w:tcPr>
          <w:p w14:paraId="3AD8562C" w14:textId="77777777" w:rsidR="008C06C1" w:rsidRDefault="008C06C1" w:rsidP="00D35399">
            <w:r>
              <w:t>Range 1.0 - 300.0</w:t>
            </w:r>
          </w:p>
        </w:tc>
      </w:tr>
      <w:tr w:rsidR="008C06C1" w14:paraId="7B74E31B" w14:textId="77777777" w:rsidTr="00020B91">
        <w:trPr>
          <w:trHeight w:val="170"/>
        </w:trPr>
        <w:tc>
          <w:tcPr>
            <w:tcW w:w="2830" w:type="dxa"/>
          </w:tcPr>
          <w:p w14:paraId="6825914A" w14:textId="77777777" w:rsidR="008C06C1" w:rsidRPr="00412A98" w:rsidRDefault="008C06C1" w:rsidP="00D35399">
            <w:r w:rsidRPr="00412A98">
              <w:t>Emergency_Stopped</w:t>
            </w:r>
          </w:p>
        </w:tc>
        <w:tc>
          <w:tcPr>
            <w:tcW w:w="2977" w:type="dxa"/>
          </w:tcPr>
          <w:p w14:paraId="0443B45B" w14:textId="77777777" w:rsidR="008C06C1" w:rsidRDefault="008C06C1" w:rsidP="00D35399">
            <w:r>
              <w:t>Pre-defined String</w:t>
            </w:r>
          </w:p>
        </w:tc>
        <w:tc>
          <w:tcPr>
            <w:tcW w:w="3261" w:type="dxa"/>
          </w:tcPr>
          <w:p w14:paraId="346AACD3" w14:textId="77777777" w:rsidR="008C06C1" w:rsidRDefault="008C06C1" w:rsidP="00D35399">
            <w:r>
              <w:t>Value: (</w:t>
            </w:r>
            <w:r>
              <w:t>Running</w:t>
            </w:r>
            <w:r>
              <w:t xml:space="preserve"> /</w:t>
            </w:r>
            <w:r>
              <w:t xml:space="preserve"> Stopped</w:t>
            </w:r>
            <w:r>
              <w:t>)</w:t>
            </w:r>
          </w:p>
        </w:tc>
      </w:tr>
      <w:tr w:rsidR="008C06C1" w14:paraId="72B841BD" w14:textId="77777777" w:rsidTr="00020B91">
        <w:trPr>
          <w:trHeight w:val="170"/>
        </w:trPr>
        <w:tc>
          <w:tcPr>
            <w:tcW w:w="2830" w:type="dxa"/>
          </w:tcPr>
          <w:p w14:paraId="4E397573" w14:textId="77777777" w:rsidR="008C06C1" w:rsidRPr="00412A98" w:rsidRDefault="008C06C1" w:rsidP="00D35399">
            <w:r w:rsidRPr="00412A98">
              <w:t>MaxElectricity</w:t>
            </w:r>
          </w:p>
        </w:tc>
        <w:tc>
          <w:tcPr>
            <w:tcW w:w="2977" w:type="dxa"/>
          </w:tcPr>
          <w:p w14:paraId="0D5B9353" w14:textId="77777777" w:rsidR="008C06C1" w:rsidRDefault="008C06C1" w:rsidP="00D35399">
            <w:r>
              <w:t>Float</w:t>
            </w:r>
          </w:p>
        </w:tc>
        <w:tc>
          <w:tcPr>
            <w:tcW w:w="3261" w:type="dxa"/>
          </w:tcPr>
          <w:p w14:paraId="0D2F82C4" w14:textId="77777777" w:rsidR="008C06C1" w:rsidRDefault="008C06C1" w:rsidP="00D35399">
            <w:r>
              <w:t>Range 1.0 - 300.0</w:t>
            </w:r>
          </w:p>
        </w:tc>
      </w:tr>
      <w:tr w:rsidR="008C06C1" w14:paraId="64AA16E1" w14:textId="77777777" w:rsidTr="00020B91">
        <w:trPr>
          <w:trHeight w:val="170"/>
        </w:trPr>
        <w:tc>
          <w:tcPr>
            <w:tcW w:w="2830" w:type="dxa"/>
          </w:tcPr>
          <w:p w14:paraId="21BED3C4" w14:textId="77777777" w:rsidR="008C06C1" w:rsidRDefault="008C06C1" w:rsidP="00D35399">
            <w:r w:rsidRPr="00412A98">
              <w:t>MaxSpeed</w:t>
            </w:r>
          </w:p>
        </w:tc>
        <w:tc>
          <w:tcPr>
            <w:tcW w:w="2977" w:type="dxa"/>
          </w:tcPr>
          <w:p w14:paraId="30CED375" w14:textId="77777777" w:rsidR="008C06C1" w:rsidRDefault="008C06C1" w:rsidP="00D35399">
            <w:r>
              <w:t>Integer</w:t>
            </w:r>
          </w:p>
        </w:tc>
        <w:tc>
          <w:tcPr>
            <w:tcW w:w="3261" w:type="dxa"/>
          </w:tcPr>
          <w:p w14:paraId="0992ED66" w14:textId="77777777" w:rsidR="008C06C1" w:rsidRDefault="008C06C1" w:rsidP="00D35399">
            <w:r>
              <w:t>R</w:t>
            </w:r>
            <w:r w:rsidRPr="00412A98">
              <w:t>ange 0</w:t>
            </w:r>
            <w:r>
              <w:t xml:space="preserve"> </w:t>
            </w:r>
            <w:r w:rsidRPr="00412A98">
              <w:t>-</w:t>
            </w:r>
            <w:r>
              <w:t xml:space="preserve"> 4</w:t>
            </w:r>
            <w:r w:rsidRPr="00412A98">
              <w:t>00</w:t>
            </w:r>
          </w:p>
        </w:tc>
      </w:tr>
      <w:tr w:rsidR="008C06C1" w14:paraId="6A2B9F3D" w14:textId="77777777" w:rsidTr="00020B91">
        <w:trPr>
          <w:trHeight w:val="170"/>
        </w:trPr>
        <w:tc>
          <w:tcPr>
            <w:tcW w:w="2830" w:type="dxa"/>
          </w:tcPr>
          <w:p w14:paraId="6C3C91BF" w14:textId="77777777" w:rsidR="008C06C1" w:rsidRPr="00412A98" w:rsidRDefault="008C06C1" w:rsidP="00D35399">
            <w:r w:rsidRPr="00412A98">
              <w:t>Overheating</w:t>
            </w:r>
          </w:p>
        </w:tc>
        <w:tc>
          <w:tcPr>
            <w:tcW w:w="2977" w:type="dxa"/>
          </w:tcPr>
          <w:p w14:paraId="6AB04EAF" w14:textId="77777777" w:rsidR="008C06C1" w:rsidRDefault="008C06C1" w:rsidP="00D35399">
            <w:r>
              <w:t>Pre-defined String</w:t>
            </w:r>
          </w:p>
        </w:tc>
        <w:tc>
          <w:tcPr>
            <w:tcW w:w="3261" w:type="dxa"/>
          </w:tcPr>
          <w:p w14:paraId="08C78AFC" w14:textId="77777777" w:rsidR="008C06C1" w:rsidRDefault="008C06C1" w:rsidP="00D35399">
            <w:r>
              <w:t>Value: (</w:t>
            </w:r>
            <w:r>
              <w:t>Overheating</w:t>
            </w:r>
            <w:r>
              <w:t xml:space="preserve"> /</w:t>
            </w:r>
            <w:r>
              <w:t xml:space="preserve"> Normal</w:t>
            </w:r>
            <w:r>
              <w:t>)</w:t>
            </w:r>
          </w:p>
        </w:tc>
      </w:tr>
      <w:tr w:rsidR="008C06C1" w14:paraId="32637A4D" w14:textId="77777777" w:rsidTr="00020B91">
        <w:trPr>
          <w:trHeight w:val="170"/>
        </w:trPr>
        <w:tc>
          <w:tcPr>
            <w:tcW w:w="2830" w:type="dxa"/>
          </w:tcPr>
          <w:p w14:paraId="2688E21F" w14:textId="77777777" w:rsidR="008C06C1" w:rsidRDefault="008C06C1" w:rsidP="00D35399">
            <w:r w:rsidRPr="00412A98">
              <w:t>Reactor</w:t>
            </w:r>
          </w:p>
        </w:tc>
        <w:tc>
          <w:tcPr>
            <w:tcW w:w="2977" w:type="dxa"/>
          </w:tcPr>
          <w:p w14:paraId="6C577582" w14:textId="77777777" w:rsidR="008C06C1" w:rsidRDefault="008C06C1" w:rsidP="00D35399">
            <w:r>
              <w:t>Pre-defined String</w:t>
            </w:r>
          </w:p>
        </w:tc>
        <w:tc>
          <w:tcPr>
            <w:tcW w:w="3261" w:type="dxa"/>
          </w:tcPr>
          <w:p w14:paraId="7243E98B" w14:textId="77777777" w:rsidR="008C06C1" w:rsidRDefault="008C06C1" w:rsidP="00D35399">
            <w:r>
              <w:t>Value: (Online / Offline)</w:t>
            </w:r>
          </w:p>
        </w:tc>
      </w:tr>
      <w:tr w:rsidR="008C06C1" w14:paraId="59B4B9FD" w14:textId="77777777" w:rsidTr="00020B91">
        <w:trPr>
          <w:trHeight w:val="170"/>
        </w:trPr>
        <w:tc>
          <w:tcPr>
            <w:tcW w:w="2830" w:type="dxa"/>
          </w:tcPr>
          <w:p w14:paraId="2D5798BE" w14:textId="77777777" w:rsidR="008C06C1" w:rsidRDefault="008C06C1" w:rsidP="00D35399">
            <w:r w:rsidRPr="00412A98">
              <w:t>Rod_No</w:t>
            </w:r>
          </w:p>
        </w:tc>
        <w:tc>
          <w:tcPr>
            <w:tcW w:w="2977" w:type="dxa"/>
          </w:tcPr>
          <w:p w14:paraId="148B706A" w14:textId="77777777" w:rsidR="008C06C1" w:rsidRDefault="008C06C1" w:rsidP="00D35399">
            <w:r>
              <w:t>Integer</w:t>
            </w:r>
          </w:p>
        </w:tc>
        <w:tc>
          <w:tcPr>
            <w:tcW w:w="3261" w:type="dxa"/>
          </w:tcPr>
          <w:p w14:paraId="44645F9C" w14:textId="77777777" w:rsidR="008C06C1" w:rsidRDefault="008C06C1" w:rsidP="00D35399">
            <w:r>
              <w:t xml:space="preserve">Range </w:t>
            </w:r>
            <w:r>
              <w:t xml:space="preserve">1 </w:t>
            </w:r>
            <w:r>
              <w:t>-</w:t>
            </w:r>
            <w:r>
              <w:t xml:space="preserve"> </w:t>
            </w:r>
            <w:r>
              <w:t>5</w:t>
            </w:r>
          </w:p>
        </w:tc>
      </w:tr>
      <w:tr w:rsidR="008C06C1" w14:paraId="177B314F" w14:textId="77777777" w:rsidTr="00020B91">
        <w:trPr>
          <w:trHeight w:val="170"/>
        </w:trPr>
        <w:tc>
          <w:tcPr>
            <w:tcW w:w="2830" w:type="dxa"/>
          </w:tcPr>
          <w:p w14:paraId="05500258" w14:textId="77777777" w:rsidR="008C06C1" w:rsidRDefault="008C06C1" w:rsidP="00D35399">
            <w:r w:rsidRPr="00412A98">
              <w:t>Rods</w:t>
            </w:r>
          </w:p>
        </w:tc>
        <w:tc>
          <w:tcPr>
            <w:tcW w:w="2977" w:type="dxa"/>
          </w:tcPr>
          <w:p w14:paraId="69769EDE" w14:textId="77777777" w:rsidR="008C06C1" w:rsidRDefault="008C06C1" w:rsidP="00D35399">
            <w:r>
              <w:t>Pre-defined String</w:t>
            </w:r>
          </w:p>
        </w:tc>
        <w:tc>
          <w:tcPr>
            <w:tcW w:w="3261" w:type="dxa"/>
          </w:tcPr>
          <w:p w14:paraId="06B98DA2" w14:textId="77777777" w:rsidR="008C06C1" w:rsidRDefault="008C06C1" w:rsidP="00D35399">
            <w:r>
              <w:t>Value: (Present / Missing)</w:t>
            </w:r>
          </w:p>
        </w:tc>
      </w:tr>
      <w:tr w:rsidR="008C06C1" w14:paraId="1F1F0B0F" w14:textId="77777777" w:rsidTr="00020B91">
        <w:trPr>
          <w:trHeight w:val="170"/>
        </w:trPr>
        <w:tc>
          <w:tcPr>
            <w:tcW w:w="2830" w:type="dxa"/>
          </w:tcPr>
          <w:p w14:paraId="6C1F52AD" w14:textId="77777777" w:rsidR="008C06C1" w:rsidRDefault="008C06C1" w:rsidP="00D35399">
            <w:r w:rsidRPr="00412A98">
              <w:t>Speed</w:t>
            </w:r>
          </w:p>
        </w:tc>
        <w:tc>
          <w:tcPr>
            <w:tcW w:w="2977" w:type="dxa"/>
          </w:tcPr>
          <w:p w14:paraId="08B3B2C8" w14:textId="77777777" w:rsidR="008C06C1" w:rsidRDefault="008C06C1" w:rsidP="00D35399">
            <w:r>
              <w:t>Integer</w:t>
            </w:r>
          </w:p>
        </w:tc>
        <w:tc>
          <w:tcPr>
            <w:tcW w:w="3261" w:type="dxa"/>
          </w:tcPr>
          <w:p w14:paraId="70DE66EA" w14:textId="77777777" w:rsidR="008C06C1" w:rsidRDefault="008C06C1" w:rsidP="00D35399">
            <w:r>
              <w:t>R</w:t>
            </w:r>
            <w:r w:rsidRPr="00412A98">
              <w:t>ange 0</w:t>
            </w:r>
            <w:r>
              <w:t xml:space="preserve"> </w:t>
            </w:r>
            <w:r w:rsidRPr="00412A98">
              <w:t>-</w:t>
            </w:r>
            <w:r>
              <w:t xml:space="preserve"> 400</w:t>
            </w:r>
          </w:p>
        </w:tc>
      </w:tr>
      <w:tr w:rsidR="008C06C1" w14:paraId="2FA1D5EE" w14:textId="77777777" w:rsidTr="00020B91">
        <w:trPr>
          <w:trHeight w:val="170"/>
        </w:trPr>
        <w:tc>
          <w:tcPr>
            <w:tcW w:w="2830" w:type="dxa"/>
          </w:tcPr>
          <w:p w14:paraId="04F7EF3B" w14:textId="77777777" w:rsidR="008C06C1" w:rsidRPr="00412A98" w:rsidRDefault="008C06C1" w:rsidP="00D35399">
            <w:r w:rsidRPr="00412A98">
              <w:t>Temperature</w:t>
            </w:r>
          </w:p>
        </w:tc>
        <w:tc>
          <w:tcPr>
            <w:tcW w:w="2977" w:type="dxa"/>
          </w:tcPr>
          <w:p w14:paraId="36A1676D" w14:textId="77777777" w:rsidR="008C06C1" w:rsidRDefault="008C06C1" w:rsidP="00D35399">
            <w:r>
              <w:t>Float</w:t>
            </w:r>
          </w:p>
        </w:tc>
        <w:tc>
          <w:tcPr>
            <w:tcW w:w="3261" w:type="dxa"/>
          </w:tcPr>
          <w:p w14:paraId="690994E4" w14:textId="77777777" w:rsidR="008C06C1" w:rsidRDefault="008C06C1" w:rsidP="00D35399">
            <w:r>
              <w:t>Range 1.0 - 300.0</w:t>
            </w:r>
          </w:p>
        </w:tc>
      </w:tr>
      <w:tr w:rsidR="008C06C1" w14:paraId="2340976F" w14:textId="77777777" w:rsidTr="00020B91">
        <w:trPr>
          <w:trHeight w:val="170"/>
        </w:trPr>
        <w:tc>
          <w:tcPr>
            <w:tcW w:w="2830" w:type="dxa"/>
          </w:tcPr>
          <w:p w14:paraId="6E98E2E6" w14:textId="77777777" w:rsidR="008C06C1" w:rsidRDefault="008C06C1" w:rsidP="00D35399">
            <w:r w:rsidRPr="00412A98">
              <w:t>Water</w:t>
            </w:r>
          </w:p>
        </w:tc>
        <w:tc>
          <w:tcPr>
            <w:tcW w:w="2977" w:type="dxa"/>
          </w:tcPr>
          <w:p w14:paraId="7A4590C8" w14:textId="77777777" w:rsidR="008C06C1" w:rsidRDefault="008C06C1" w:rsidP="00D35399">
            <w:r>
              <w:t>Integer</w:t>
            </w:r>
          </w:p>
        </w:tc>
        <w:tc>
          <w:tcPr>
            <w:tcW w:w="3261" w:type="dxa"/>
          </w:tcPr>
          <w:p w14:paraId="59D032FA" w14:textId="77777777" w:rsidR="008C06C1" w:rsidRDefault="008C06C1" w:rsidP="00D35399">
            <w:r>
              <w:t>R</w:t>
            </w:r>
            <w:r w:rsidRPr="00412A98">
              <w:t>ange 0</w:t>
            </w:r>
            <w:r>
              <w:t xml:space="preserve"> </w:t>
            </w:r>
            <w:r w:rsidRPr="00412A98">
              <w:t>-</w:t>
            </w:r>
            <w:r>
              <w:t xml:space="preserve"> </w:t>
            </w:r>
            <w:r w:rsidRPr="00412A98">
              <w:t>100</w:t>
            </w:r>
          </w:p>
        </w:tc>
      </w:tr>
    </w:tbl>
    <w:p w14:paraId="0E9F0569" w14:textId="77777777" w:rsidR="00412A98" w:rsidRDefault="00412A98" w:rsidP="00D35399"/>
    <w:p w14:paraId="0CB23433" w14:textId="4E5A361A" w:rsidR="00BC52B6" w:rsidRDefault="00B1013A" w:rsidP="00B1013A">
      <w:r>
        <w:t>I ensured where possible, that there were range constraints for all my values.</w:t>
      </w:r>
    </w:p>
    <w:p w14:paraId="75DA6AEB" w14:textId="77777777" w:rsidR="00BC52B6" w:rsidRDefault="00BC52B6">
      <w:r>
        <w:br w:type="page"/>
      </w:r>
    </w:p>
    <w:p w14:paraId="2A3F02C6" w14:textId="77777777" w:rsidR="00B1013A" w:rsidRDefault="00B1013A" w:rsidP="00B1013A"/>
    <w:p w14:paraId="74722239" w14:textId="487A1FB8" w:rsidR="00B1013A" w:rsidRDefault="00B1013A"/>
    <w:p w14:paraId="3D62872B" w14:textId="1E65EBFF" w:rsidR="000713E2" w:rsidRPr="006B0EE2" w:rsidRDefault="00C33723" w:rsidP="000713E2">
      <w:pPr>
        <w:rPr>
          <w:b/>
          <w:bCs/>
        </w:rPr>
      </w:pPr>
      <w:r>
        <w:rPr>
          <w:b/>
          <w:bCs/>
        </w:rPr>
        <w:t>Global Variables</w:t>
      </w:r>
      <w:r w:rsidR="000713E2" w:rsidRPr="006B0EE2">
        <w:rPr>
          <w:b/>
          <w:bCs/>
        </w:rPr>
        <w:t>:</w:t>
      </w:r>
    </w:p>
    <w:p w14:paraId="76EC3E3A" w14:textId="7ADD3702" w:rsidR="00FF1C5A" w:rsidRDefault="00FF1C5A" w:rsidP="00D35399"/>
    <w:tbl>
      <w:tblPr>
        <w:tblStyle w:val="TableGridLight"/>
        <w:tblW w:w="0" w:type="auto"/>
        <w:tblLook w:val="04A0" w:firstRow="1" w:lastRow="0" w:firstColumn="1" w:lastColumn="0" w:noHBand="0" w:noVBand="1"/>
      </w:tblPr>
      <w:tblGrid>
        <w:gridCol w:w="2689"/>
        <w:gridCol w:w="1984"/>
        <w:gridCol w:w="4677"/>
      </w:tblGrid>
      <w:tr w:rsidR="000713E2" w:rsidRPr="00756111" w14:paraId="3960E6CE" w14:textId="77777777" w:rsidTr="00020B91">
        <w:tc>
          <w:tcPr>
            <w:tcW w:w="2689" w:type="dxa"/>
          </w:tcPr>
          <w:p w14:paraId="0A05A2B0" w14:textId="565F7E01" w:rsidR="000713E2" w:rsidRDefault="000713E2" w:rsidP="000713E2">
            <w:r w:rsidRPr="00412A98">
              <w:rPr>
                <w:b/>
                <w:bCs/>
              </w:rPr>
              <w:t>Element</w:t>
            </w:r>
          </w:p>
        </w:tc>
        <w:tc>
          <w:tcPr>
            <w:tcW w:w="1984" w:type="dxa"/>
          </w:tcPr>
          <w:p w14:paraId="153EEEFD" w14:textId="2871D7BD" w:rsidR="000713E2" w:rsidRDefault="000713E2" w:rsidP="000713E2">
            <w:r>
              <w:rPr>
                <w:b/>
                <w:bCs/>
              </w:rPr>
              <w:t>Data Type</w:t>
            </w:r>
          </w:p>
        </w:tc>
        <w:tc>
          <w:tcPr>
            <w:tcW w:w="4677" w:type="dxa"/>
          </w:tcPr>
          <w:p w14:paraId="2A632A77" w14:textId="3ABE334F" w:rsidR="000713E2" w:rsidRPr="00756111" w:rsidRDefault="00756111" w:rsidP="000713E2">
            <w:pPr>
              <w:rPr>
                <w:b/>
                <w:bCs/>
              </w:rPr>
            </w:pPr>
            <w:r w:rsidRPr="00756111">
              <w:rPr>
                <w:b/>
                <w:bCs/>
              </w:rPr>
              <w:t>Explanation</w:t>
            </w:r>
          </w:p>
        </w:tc>
      </w:tr>
      <w:tr w:rsidR="000713E2" w14:paraId="48A41AD7" w14:textId="77777777" w:rsidTr="00020B91">
        <w:tc>
          <w:tcPr>
            <w:tcW w:w="2689" w:type="dxa"/>
          </w:tcPr>
          <w:p w14:paraId="558342ED" w14:textId="05A1F250" w:rsidR="000713E2" w:rsidRDefault="000713E2" w:rsidP="000713E2">
            <w:r>
              <w:t>Maximum Carriages</w:t>
            </w:r>
          </w:p>
        </w:tc>
        <w:tc>
          <w:tcPr>
            <w:tcW w:w="1984" w:type="dxa"/>
          </w:tcPr>
          <w:p w14:paraId="27AB72FD" w14:textId="56C2B97A" w:rsidR="000713E2" w:rsidRDefault="000713E2" w:rsidP="000713E2">
            <w:r>
              <w:t>Integer (Constant)</w:t>
            </w:r>
          </w:p>
        </w:tc>
        <w:tc>
          <w:tcPr>
            <w:tcW w:w="4677" w:type="dxa"/>
          </w:tcPr>
          <w:p w14:paraId="7767152B" w14:textId="7FBBADD3" w:rsidR="000713E2" w:rsidRDefault="00756111" w:rsidP="000713E2">
            <w:r>
              <w:t>The maximum number of carriages the train can support</w:t>
            </w:r>
          </w:p>
        </w:tc>
      </w:tr>
      <w:tr w:rsidR="000713E2" w14:paraId="498D36D9" w14:textId="77777777" w:rsidTr="00020B91">
        <w:tc>
          <w:tcPr>
            <w:tcW w:w="2689" w:type="dxa"/>
          </w:tcPr>
          <w:p w14:paraId="5AA68CA3" w14:textId="239425D8" w:rsidR="000713E2" w:rsidRDefault="000713E2" w:rsidP="000713E2">
            <w:r>
              <w:t>Maximum Rods</w:t>
            </w:r>
          </w:p>
        </w:tc>
        <w:tc>
          <w:tcPr>
            <w:tcW w:w="1984" w:type="dxa"/>
          </w:tcPr>
          <w:p w14:paraId="426E1D96" w14:textId="5602B22A" w:rsidR="000713E2" w:rsidRDefault="000713E2" w:rsidP="000713E2">
            <w:r>
              <w:t>Integer (Constant)</w:t>
            </w:r>
          </w:p>
        </w:tc>
        <w:tc>
          <w:tcPr>
            <w:tcW w:w="4677" w:type="dxa"/>
          </w:tcPr>
          <w:p w14:paraId="1571CB34" w14:textId="6C706F75" w:rsidR="000713E2" w:rsidRDefault="00756111" w:rsidP="000713E2">
            <w:r>
              <w:t xml:space="preserve">The maximum number of </w:t>
            </w:r>
            <w:r>
              <w:t>rods</w:t>
            </w:r>
            <w:r>
              <w:t xml:space="preserve"> the</w:t>
            </w:r>
            <w:r>
              <w:t xml:space="preserve"> train</w:t>
            </w:r>
            <w:r>
              <w:t xml:space="preserve"> </w:t>
            </w:r>
            <w:r>
              <w:t xml:space="preserve">reactor </w:t>
            </w:r>
            <w:r>
              <w:t>can support</w:t>
            </w:r>
          </w:p>
        </w:tc>
      </w:tr>
      <w:tr w:rsidR="000713E2" w14:paraId="6A6B0956" w14:textId="77777777" w:rsidTr="00020B91">
        <w:tc>
          <w:tcPr>
            <w:tcW w:w="2689" w:type="dxa"/>
          </w:tcPr>
          <w:p w14:paraId="497DFC12" w14:textId="4CD1AC6A" w:rsidR="000713E2" w:rsidRDefault="000713E2" w:rsidP="000713E2">
            <w:r>
              <w:t>Overheating Temperature</w:t>
            </w:r>
          </w:p>
        </w:tc>
        <w:tc>
          <w:tcPr>
            <w:tcW w:w="1984" w:type="dxa"/>
          </w:tcPr>
          <w:p w14:paraId="013C2532" w14:textId="27371537" w:rsidR="000713E2" w:rsidRDefault="000713E2" w:rsidP="000713E2">
            <w:r>
              <w:t>Float (Constant)</w:t>
            </w:r>
          </w:p>
        </w:tc>
        <w:tc>
          <w:tcPr>
            <w:tcW w:w="4677" w:type="dxa"/>
          </w:tcPr>
          <w:p w14:paraId="7B6B9CCB" w14:textId="64CBF2D3" w:rsidR="000713E2" w:rsidRDefault="00756111" w:rsidP="000713E2">
            <w:r>
              <w:t xml:space="preserve">The </w:t>
            </w:r>
            <w:r>
              <w:t>temperature at which the reactor overheats</w:t>
            </w:r>
            <w:r>
              <w:t xml:space="preserve"> </w:t>
            </w:r>
          </w:p>
        </w:tc>
      </w:tr>
      <w:tr w:rsidR="000713E2" w14:paraId="47A9D35B" w14:textId="77777777" w:rsidTr="00020B91">
        <w:tc>
          <w:tcPr>
            <w:tcW w:w="2689" w:type="dxa"/>
          </w:tcPr>
          <w:p w14:paraId="27521BB5" w14:textId="65F27174" w:rsidR="000713E2" w:rsidRDefault="000713E2" w:rsidP="000713E2">
            <w:r>
              <w:t>Speed Limit</w:t>
            </w:r>
          </w:p>
        </w:tc>
        <w:tc>
          <w:tcPr>
            <w:tcW w:w="1984" w:type="dxa"/>
          </w:tcPr>
          <w:p w14:paraId="13FDC513" w14:textId="453FAD10" w:rsidR="000713E2" w:rsidRDefault="000713E2" w:rsidP="000713E2">
            <w:r>
              <w:t>Integer (Constant)</w:t>
            </w:r>
          </w:p>
        </w:tc>
        <w:tc>
          <w:tcPr>
            <w:tcW w:w="4677" w:type="dxa"/>
          </w:tcPr>
          <w:p w14:paraId="097E26F9" w14:textId="20142ABF" w:rsidR="000713E2" w:rsidRDefault="00756111" w:rsidP="000713E2">
            <w:r>
              <w:t>The speed limit of the track (not the maximum speed limit</w:t>
            </w:r>
            <w:r w:rsidR="00536DD5">
              <w:t xml:space="preserve"> of the </w:t>
            </w:r>
            <w:r w:rsidR="00536DD5">
              <w:t>train</w:t>
            </w:r>
            <w:r>
              <w:t>)</w:t>
            </w:r>
          </w:p>
        </w:tc>
      </w:tr>
    </w:tbl>
    <w:p w14:paraId="13943E0B" w14:textId="307E1834" w:rsidR="000713E2" w:rsidRDefault="000713E2" w:rsidP="00D35399"/>
    <w:p w14:paraId="70734559" w14:textId="77777777" w:rsidR="000E5CB1" w:rsidRDefault="000E5CB1" w:rsidP="00D35399"/>
    <w:p w14:paraId="69814161" w14:textId="208523DF" w:rsidR="002042C8" w:rsidRPr="006B0EE2" w:rsidRDefault="00C33723" w:rsidP="002042C8">
      <w:pPr>
        <w:rPr>
          <w:b/>
          <w:bCs/>
        </w:rPr>
      </w:pPr>
      <w:r>
        <w:rPr>
          <w:b/>
          <w:bCs/>
        </w:rPr>
        <w:t>F</w:t>
      </w:r>
      <w:r w:rsidR="001B5F84">
        <w:rPr>
          <w:b/>
          <w:bCs/>
        </w:rPr>
        <w:t>unction</w:t>
      </w:r>
      <w:r>
        <w:rPr>
          <w:b/>
          <w:bCs/>
        </w:rPr>
        <w:t xml:space="preserve"> Summary</w:t>
      </w:r>
      <w:r w:rsidR="002042C8" w:rsidRPr="006B0EE2">
        <w:rPr>
          <w:b/>
          <w:bCs/>
        </w:rPr>
        <w:t>:</w:t>
      </w:r>
    </w:p>
    <w:p w14:paraId="6494A4D9" w14:textId="5A720592" w:rsidR="002042C8" w:rsidRDefault="002042C8" w:rsidP="00D35399"/>
    <w:tbl>
      <w:tblPr>
        <w:tblStyle w:val="TableGridLight"/>
        <w:tblW w:w="9351" w:type="dxa"/>
        <w:tblLook w:val="04A0" w:firstRow="1" w:lastRow="0" w:firstColumn="1" w:lastColumn="0" w:noHBand="0" w:noVBand="1"/>
      </w:tblPr>
      <w:tblGrid>
        <w:gridCol w:w="3114"/>
        <w:gridCol w:w="6237"/>
      </w:tblGrid>
      <w:tr w:rsidR="00402231" w14:paraId="6C55667B" w14:textId="6C5A389F" w:rsidTr="00402231">
        <w:trPr>
          <w:trHeight w:val="427"/>
        </w:trPr>
        <w:tc>
          <w:tcPr>
            <w:tcW w:w="3114" w:type="dxa"/>
          </w:tcPr>
          <w:p w14:paraId="5A375A64" w14:textId="3BADE452" w:rsidR="00402231" w:rsidRPr="009A3B6C" w:rsidRDefault="00402231" w:rsidP="00D35399">
            <w:pPr>
              <w:rPr>
                <w:b/>
                <w:bCs/>
              </w:rPr>
            </w:pPr>
            <w:r>
              <w:rPr>
                <w:b/>
                <w:bCs/>
              </w:rPr>
              <w:t>Function</w:t>
            </w:r>
          </w:p>
        </w:tc>
        <w:tc>
          <w:tcPr>
            <w:tcW w:w="6237" w:type="dxa"/>
          </w:tcPr>
          <w:p w14:paraId="18938FD0" w14:textId="042EDB08" w:rsidR="00402231" w:rsidRPr="009A3B6C" w:rsidRDefault="00402231" w:rsidP="00D35399">
            <w:pPr>
              <w:rPr>
                <w:b/>
                <w:bCs/>
              </w:rPr>
            </w:pPr>
            <w:r>
              <w:rPr>
                <w:b/>
                <w:bCs/>
              </w:rPr>
              <w:t>Purpose</w:t>
            </w:r>
          </w:p>
        </w:tc>
      </w:tr>
      <w:tr w:rsidR="00402231" w14:paraId="66725F8B" w14:textId="6593CE95" w:rsidTr="00402231">
        <w:tc>
          <w:tcPr>
            <w:tcW w:w="3114" w:type="dxa"/>
          </w:tcPr>
          <w:p w14:paraId="65803F1E" w14:textId="77777777" w:rsidR="00402231" w:rsidRDefault="00402231" w:rsidP="00020B91">
            <w:r w:rsidRPr="00020B91">
              <w:t>Accelerate</w:t>
            </w:r>
          </w:p>
        </w:tc>
        <w:tc>
          <w:tcPr>
            <w:tcW w:w="6237" w:type="dxa"/>
          </w:tcPr>
          <w:p w14:paraId="04024735" w14:textId="77777777" w:rsidR="00402231" w:rsidRDefault="00402231" w:rsidP="00020B91">
            <w:r>
              <w:t>Accelerates the train</w:t>
            </w:r>
          </w:p>
        </w:tc>
      </w:tr>
      <w:tr w:rsidR="00402231" w14:paraId="5070D674" w14:textId="42AD288D" w:rsidTr="00402231">
        <w:tc>
          <w:tcPr>
            <w:tcW w:w="3114" w:type="dxa"/>
          </w:tcPr>
          <w:p w14:paraId="4CC8468A" w14:textId="77777777" w:rsidR="00402231" w:rsidRDefault="00402231" w:rsidP="00020B91">
            <w:r w:rsidRPr="00020B91">
              <w:t>Brake</w:t>
            </w:r>
          </w:p>
        </w:tc>
        <w:tc>
          <w:tcPr>
            <w:tcW w:w="6237" w:type="dxa"/>
          </w:tcPr>
          <w:p w14:paraId="3A46FD51" w14:textId="77777777" w:rsidR="00402231" w:rsidRDefault="00402231" w:rsidP="00020B91">
            <w:r>
              <w:t>Decelerates the train</w:t>
            </w:r>
          </w:p>
        </w:tc>
      </w:tr>
      <w:tr w:rsidR="00402231" w14:paraId="5E6CC025" w14:textId="074BAF56" w:rsidTr="00402231">
        <w:tc>
          <w:tcPr>
            <w:tcW w:w="3114" w:type="dxa"/>
          </w:tcPr>
          <w:p w14:paraId="13E00BAA" w14:textId="77777777" w:rsidR="00402231" w:rsidRDefault="00402231" w:rsidP="00020B91">
            <w:r w:rsidRPr="00020B91">
              <w:t>Carriage_Add</w:t>
            </w:r>
          </w:p>
        </w:tc>
        <w:tc>
          <w:tcPr>
            <w:tcW w:w="6237" w:type="dxa"/>
          </w:tcPr>
          <w:p w14:paraId="152C4556" w14:textId="77777777" w:rsidR="00402231" w:rsidRDefault="00402231" w:rsidP="00020B91">
            <w:r>
              <w:t>Adds a carriage to the train</w:t>
            </w:r>
          </w:p>
        </w:tc>
      </w:tr>
      <w:tr w:rsidR="00402231" w14:paraId="212A644C" w14:textId="6CE9B768" w:rsidTr="00402231">
        <w:tc>
          <w:tcPr>
            <w:tcW w:w="3114" w:type="dxa"/>
          </w:tcPr>
          <w:p w14:paraId="0D14255C" w14:textId="77777777" w:rsidR="00402231" w:rsidRDefault="00402231" w:rsidP="00020B91">
            <w:r w:rsidRPr="00020B91">
              <w:t>Carriage_Rem</w:t>
            </w:r>
          </w:p>
        </w:tc>
        <w:tc>
          <w:tcPr>
            <w:tcW w:w="6237" w:type="dxa"/>
          </w:tcPr>
          <w:p w14:paraId="58E9ECB3" w14:textId="77777777" w:rsidR="00402231" w:rsidRDefault="00402231" w:rsidP="00020B91">
            <w:r>
              <w:t>Removes a carriage from the train</w:t>
            </w:r>
          </w:p>
        </w:tc>
      </w:tr>
      <w:tr w:rsidR="00402231" w14:paraId="2BB99B92" w14:textId="4B096866" w:rsidTr="00402231">
        <w:tc>
          <w:tcPr>
            <w:tcW w:w="3114" w:type="dxa"/>
          </w:tcPr>
          <w:p w14:paraId="72568635" w14:textId="77777777" w:rsidR="00402231" w:rsidRDefault="00402231" w:rsidP="00020B91">
            <w:r w:rsidRPr="00020B91">
              <w:t>Emergency_Stop</w:t>
            </w:r>
          </w:p>
        </w:tc>
        <w:tc>
          <w:tcPr>
            <w:tcW w:w="6237" w:type="dxa"/>
          </w:tcPr>
          <w:p w14:paraId="7C678DD8" w14:textId="77777777" w:rsidR="00402231" w:rsidRDefault="00402231" w:rsidP="00020B91">
            <w:r>
              <w:t>Causes the train to come to a complete stop</w:t>
            </w:r>
          </w:p>
        </w:tc>
      </w:tr>
      <w:tr w:rsidR="00402231" w14:paraId="5BD64665" w14:textId="142B558D" w:rsidTr="00402231">
        <w:tc>
          <w:tcPr>
            <w:tcW w:w="3114" w:type="dxa"/>
          </w:tcPr>
          <w:p w14:paraId="0A91EC83" w14:textId="77777777" w:rsidR="00402231" w:rsidRDefault="00402231" w:rsidP="00020B91">
            <w:r w:rsidRPr="00020B91">
              <w:t>Reactor_Offline</w:t>
            </w:r>
          </w:p>
        </w:tc>
        <w:tc>
          <w:tcPr>
            <w:tcW w:w="6237" w:type="dxa"/>
          </w:tcPr>
          <w:p w14:paraId="1B2B011C" w14:textId="77777777" w:rsidR="00402231" w:rsidRDefault="00402231" w:rsidP="00020B91">
            <w:r>
              <w:t>Takes the reactor offline</w:t>
            </w:r>
          </w:p>
        </w:tc>
      </w:tr>
      <w:tr w:rsidR="00402231" w14:paraId="6127E2FB" w14:textId="39CD4FEB" w:rsidTr="00402231">
        <w:tc>
          <w:tcPr>
            <w:tcW w:w="3114" w:type="dxa"/>
          </w:tcPr>
          <w:p w14:paraId="46576583" w14:textId="77777777" w:rsidR="00402231" w:rsidRDefault="00402231" w:rsidP="00020B91">
            <w:r w:rsidRPr="00020B91">
              <w:t>Reactor_Online</w:t>
            </w:r>
          </w:p>
        </w:tc>
        <w:tc>
          <w:tcPr>
            <w:tcW w:w="6237" w:type="dxa"/>
          </w:tcPr>
          <w:p w14:paraId="21DE1DBF" w14:textId="77777777" w:rsidR="00402231" w:rsidRDefault="00402231" w:rsidP="00020B91">
            <w:r>
              <w:t>Takes the reactor online</w:t>
            </w:r>
          </w:p>
        </w:tc>
      </w:tr>
      <w:tr w:rsidR="00402231" w14:paraId="2C31F22E" w14:textId="0191E015" w:rsidTr="00402231">
        <w:tc>
          <w:tcPr>
            <w:tcW w:w="3114" w:type="dxa"/>
          </w:tcPr>
          <w:p w14:paraId="523B92AC" w14:textId="77777777" w:rsidR="00402231" w:rsidRDefault="00402231" w:rsidP="00D35399">
            <w:r w:rsidRPr="00020B91">
              <w:t>Rod_In</w:t>
            </w:r>
          </w:p>
        </w:tc>
        <w:tc>
          <w:tcPr>
            <w:tcW w:w="6237" w:type="dxa"/>
          </w:tcPr>
          <w:p w14:paraId="5276A201" w14:textId="77777777" w:rsidR="00402231" w:rsidRDefault="00402231" w:rsidP="00D35399">
            <w:r>
              <w:t>Adds a rod to the reactor</w:t>
            </w:r>
          </w:p>
        </w:tc>
      </w:tr>
      <w:tr w:rsidR="00402231" w14:paraId="0DDF5F81" w14:textId="5747FA1C" w:rsidTr="00402231">
        <w:tc>
          <w:tcPr>
            <w:tcW w:w="3114" w:type="dxa"/>
          </w:tcPr>
          <w:p w14:paraId="1324A52E" w14:textId="77777777" w:rsidR="00402231" w:rsidRDefault="00402231" w:rsidP="00D35399">
            <w:r w:rsidRPr="00020B91">
              <w:t>Rod_Out</w:t>
            </w:r>
          </w:p>
        </w:tc>
        <w:tc>
          <w:tcPr>
            <w:tcW w:w="6237" w:type="dxa"/>
          </w:tcPr>
          <w:p w14:paraId="7FE1A0B6" w14:textId="77777777" w:rsidR="00402231" w:rsidRDefault="00402231" w:rsidP="00D35399">
            <w:r>
              <w:t>Removes a rod from the reactor</w:t>
            </w:r>
          </w:p>
        </w:tc>
      </w:tr>
      <w:tr w:rsidR="00402231" w14:paraId="24EFC8C0" w14:textId="2CB3C161" w:rsidTr="00402231">
        <w:tc>
          <w:tcPr>
            <w:tcW w:w="3114" w:type="dxa"/>
          </w:tcPr>
          <w:p w14:paraId="4D5F953B" w14:textId="77777777" w:rsidR="00402231" w:rsidRDefault="00402231" w:rsidP="00020B91">
            <w:r w:rsidRPr="00020B91">
              <w:t>Update_Current_Electricity</w:t>
            </w:r>
          </w:p>
        </w:tc>
        <w:tc>
          <w:tcPr>
            <w:tcW w:w="6237" w:type="dxa"/>
          </w:tcPr>
          <w:p w14:paraId="66ECC934" w14:textId="77777777" w:rsidR="00402231" w:rsidRDefault="00402231" w:rsidP="00020B91">
            <w:r>
              <w:t>Updates the current electricity produced</w:t>
            </w:r>
          </w:p>
        </w:tc>
      </w:tr>
      <w:tr w:rsidR="00402231" w14:paraId="4A005833" w14:textId="5020EA49" w:rsidTr="00402231">
        <w:tc>
          <w:tcPr>
            <w:tcW w:w="3114" w:type="dxa"/>
          </w:tcPr>
          <w:p w14:paraId="1DF54711" w14:textId="77777777" w:rsidR="00402231" w:rsidRDefault="00402231" w:rsidP="00020B91">
            <w:r w:rsidRPr="00020B91">
              <w:t>Update_Max_Electricity</w:t>
            </w:r>
          </w:p>
        </w:tc>
        <w:tc>
          <w:tcPr>
            <w:tcW w:w="6237" w:type="dxa"/>
          </w:tcPr>
          <w:p w14:paraId="65B41E6E" w14:textId="77777777" w:rsidR="00402231" w:rsidRDefault="00402231" w:rsidP="00020B91">
            <w:r>
              <w:t>Updates the maximum electricity that can be produced</w:t>
            </w:r>
          </w:p>
        </w:tc>
      </w:tr>
      <w:tr w:rsidR="00402231" w14:paraId="3ED84B74" w14:textId="4793F440" w:rsidTr="00402231">
        <w:tc>
          <w:tcPr>
            <w:tcW w:w="3114" w:type="dxa"/>
          </w:tcPr>
          <w:p w14:paraId="0A446822" w14:textId="77777777" w:rsidR="00402231" w:rsidRDefault="00402231" w:rsidP="00020B91">
            <w:r w:rsidRPr="00020B91">
              <w:t>Update_Max_Speed</w:t>
            </w:r>
          </w:p>
        </w:tc>
        <w:tc>
          <w:tcPr>
            <w:tcW w:w="6237" w:type="dxa"/>
          </w:tcPr>
          <w:p w14:paraId="7D5B9E64" w14:textId="77777777" w:rsidR="00402231" w:rsidRDefault="00402231" w:rsidP="00020B91">
            <w:r>
              <w:t>Updates the maximum speed the train can reach</w:t>
            </w:r>
          </w:p>
        </w:tc>
      </w:tr>
      <w:tr w:rsidR="00402231" w14:paraId="29EF53B2" w14:textId="3F23FDDC" w:rsidTr="00402231">
        <w:tc>
          <w:tcPr>
            <w:tcW w:w="3114" w:type="dxa"/>
          </w:tcPr>
          <w:p w14:paraId="0AD374FD" w14:textId="77777777" w:rsidR="00402231" w:rsidRDefault="00402231" w:rsidP="00020B91">
            <w:r w:rsidRPr="00020B91">
              <w:t>Update_Temp</w:t>
            </w:r>
          </w:p>
        </w:tc>
        <w:tc>
          <w:tcPr>
            <w:tcW w:w="6237" w:type="dxa"/>
          </w:tcPr>
          <w:p w14:paraId="6D3BCB33" w14:textId="77777777" w:rsidR="00402231" w:rsidRDefault="00402231" w:rsidP="00020B91">
            <w:r>
              <w:t>Updates the current temperature</w:t>
            </w:r>
          </w:p>
        </w:tc>
      </w:tr>
      <w:tr w:rsidR="00402231" w14:paraId="5160A4C0" w14:textId="2DA6761F" w:rsidTr="00402231">
        <w:tc>
          <w:tcPr>
            <w:tcW w:w="3114" w:type="dxa"/>
          </w:tcPr>
          <w:p w14:paraId="5D6AAA5B" w14:textId="77777777" w:rsidR="00402231" w:rsidRDefault="00402231" w:rsidP="00D35399">
            <w:r w:rsidRPr="00020B91">
              <w:t>Water_Add</w:t>
            </w:r>
          </w:p>
        </w:tc>
        <w:tc>
          <w:tcPr>
            <w:tcW w:w="6237" w:type="dxa"/>
          </w:tcPr>
          <w:p w14:paraId="601644F7" w14:textId="77777777" w:rsidR="00402231" w:rsidRDefault="00402231" w:rsidP="00D35399">
            <w:r>
              <w:t xml:space="preserve">Adds water to the </w:t>
            </w:r>
            <w:r>
              <w:t>reactor</w:t>
            </w:r>
          </w:p>
        </w:tc>
      </w:tr>
      <w:tr w:rsidR="00402231" w14:paraId="7E70575B" w14:textId="4BD23143" w:rsidTr="00402231">
        <w:tc>
          <w:tcPr>
            <w:tcW w:w="3114" w:type="dxa"/>
          </w:tcPr>
          <w:p w14:paraId="039D3E9C" w14:textId="77777777" w:rsidR="00402231" w:rsidRDefault="00402231" w:rsidP="00020B91">
            <w:r w:rsidRPr="00020B91">
              <w:t>Water_Rem</w:t>
            </w:r>
          </w:p>
        </w:tc>
        <w:tc>
          <w:tcPr>
            <w:tcW w:w="6237" w:type="dxa"/>
          </w:tcPr>
          <w:p w14:paraId="42778684" w14:textId="77777777" w:rsidR="00402231" w:rsidRDefault="00402231" w:rsidP="00020B91">
            <w:r>
              <w:t xml:space="preserve">Removes </w:t>
            </w:r>
            <w:r>
              <w:t xml:space="preserve">water </w:t>
            </w:r>
            <w:r>
              <w:t xml:space="preserve">from </w:t>
            </w:r>
            <w:r>
              <w:t>the reactor</w:t>
            </w:r>
          </w:p>
        </w:tc>
      </w:tr>
    </w:tbl>
    <w:p w14:paraId="69228A4E" w14:textId="50B6627B" w:rsidR="00B00F54" w:rsidRDefault="00B00F54">
      <w:r>
        <w:br w:type="page"/>
      </w:r>
    </w:p>
    <w:p w14:paraId="7D7537D9" w14:textId="5C9E93C7" w:rsidR="00B00F54" w:rsidRPr="001A3633" w:rsidRDefault="001A3633" w:rsidP="00D35399">
      <w:pPr>
        <w:rPr>
          <w:b/>
          <w:bCs/>
        </w:rPr>
      </w:pPr>
      <w:r>
        <w:rPr>
          <w:b/>
          <w:bCs/>
        </w:rPr>
        <w:lastRenderedPageBreak/>
        <w:t>Function Preconditions and Postconditions:</w:t>
      </w:r>
    </w:p>
    <w:p w14:paraId="19E4673D" w14:textId="77777777" w:rsidR="00B00F54" w:rsidRDefault="00B00F54" w:rsidP="00D35399"/>
    <w:tbl>
      <w:tblPr>
        <w:tblStyle w:val="TableGridLight"/>
        <w:tblW w:w="9350" w:type="dxa"/>
        <w:tblLook w:val="04A0" w:firstRow="1" w:lastRow="0" w:firstColumn="1" w:lastColumn="0" w:noHBand="0" w:noVBand="1"/>
      </w:tblPr>
      <w:tblGrid>
        <w:gridCol w:w="2689"/>
        <w:gridCol w:w="3118"/>
        <w:gridCol w:w="3543"/>
      </w:tblGrid>
      <w:tr w:rsidR="00402231" w:rsidRPr="009A3B6C" w14:paraId="5C580CA8" w14:textId="5547DF8D" w:rsidTr="00A2010B">
        <w:trPr>
          <w:trHeight w:val="427"/>
        </w:trPr>
        <w:tc>
          <w:tcPr>
            <w:tcW w:w="2689" w:type="dxa"/>
          </w:tcPr>
          <w:p w14:paraId="566CFC61" w14:textId="77777777" w:rsidR="00402231" w:rsidRPr="009A3B6C" w:rsidRDefault="00402231" w:rsidP="001B344A">
            <w:pPr>
              <w:rPr>
                <w:b/>
                <w:bCs/>
              </w:rPr>
            </w:pPr>
            <w:r>
              <w:rPr>
                <w:b/>
                <w:bCs/>
              </w:rPr>
              <w:t>Function</w:t>
            </w:r>
          </w:p>
        </w:tc>
        <w:tc>
          <w:tcPr>
            <w:tcW w:w="3118" w:type="dxa"/>
          </w:tcPr>
          <w:p w14:paraId="2E1AFC91" w14:textId="092055B3" w:rsidR="00402231" w:rsidRPr="009A3B6C" w:rsidRDefault="00402231" w:rsidP="001B344A">
            <w:pPr>
              <w:rPr>
                <w:b/>
                <w:bCs/>
              </w:rPr>
            </w:pPr>
            <w:r>
              <w:rPr>
                <w:b/>
                <w:bCs/>
              </w:rPr>
              <w:t>Precondition</w:t>
            </w:r>
          </w:p>
        </w:tc>
        <w:tc>
          <w:tcPr>
            <w:tcW w:w="3543" w:type="dxa"/>
          </w:tcPr>
          <w:p w14:paraId="41580B79" w14:textId="35F6D20A" w:rsidR="00402231" w:rsidRDefault="00402231" w:rsidP="001B344A">
            <w:pPr>
              <w:rPr>
                <w:b/>
                <w:bCs/>
              </w:rPr>
            </w:pPr>
            <w:r>
              <w:rPr>
                <w:b/>
                <w:bCs/>
              </w:rPr>
              <w:t>Postcondition</w:t>
            </w:r>
          </w:p>
        </w:tc>
      </w:tr>
      <w:tr w:rsidR="00402231" w14:paraId="1019F873" w14:textId="69BD0655" w:rsidTr="00A2010B">
        <w:tc>
          <w:tcPr>
            <w:tcW w:w="2689" w:type="dxa"/>
          </w:tcPr>
          <w:p w14:paraId="38EA7BE6" w14:textId="77777777" w:rsidR="00402231" w:rsidRDefault="00402231" w:rsidP="001B344A">
            <w:r w:rsidRPr="00020B91">
              <w:t>Accelerate</w:t>
            </w:r>
          </w:p>
        </w:tc>
        <w:tc>
          <w:tcPr>
            <w:tcW w:w="3118" w:type="dxa"/>
          </w:tcPr>
          <w:p w14:paraId="0DD066EC" w14:textId="073C03EB" w:rsidR="00402231" w:rsidRDefault="00A2010B" w:rsidP="00A2010B">
            <w:pPr>
              <w:pStyle w:val="ListParagraph"/>
              <w:numPr>
                <w:ilvl w:val="0"/>
                <w:numId w:val="24"/>
              </w:numPr>
            </w:pPr>
            <w:r>
              <w:t>Speed &lt; Max Speed</w:t>
            </w:r>
          </w:p>
          <w:p w14:paraId="537B3E6C" w14:textId="77777777" w:rsidR="00A2010B" w:rsidRDefault="00A2010B" w:rsidP="00A2010B">
            <w:pPr>
              <w:pStyle w:val="ListParagraph"/>
              <w:numPr>
                <w:ilvl w:val="0"/>
                <w:numId w:val="24"/>
              </w:numPr>
            </w:pPr>
            <w:r>
              <w:t>Speed &lt; Speed Limit</w:t>
            </w:r>
          </w:p>
          <w:p w14:paraId="169FEB7E" w14:textId="4277D26A" w:rsidR="00A2010B" w:rsidRDefault="00A2010B" w:rsidP="00A2010B">
            <w:pPr>
              <w:pStyle w:val="ListParagraph"/>
              <w:numPr>
                <w:ilvl w:val="0"/>
                <w:numId w:val="24"/>
              </w:numPr>
            </w:pPr>
            <w:r>
              <w:t>Reactor = Online</w:t>
            </w:r>
          </w:p>
        </w:tc>
        <w:tc>
          <w:tcPr>
            <w:tcW w:w="3543" w:type="dxa"/>
          </w:tcPr>
          <w:p w14:paraId="6E3716A4" w14:textId="520639EF" w:rsidR="00A2010B" w:rsidRDefault="00A2010B" w:rsidP="00A2010B">
            <w:pPr>
              <w:pStyle w:val="ListParagraph"/>
              <w:numPr>
                <w:ilvl w:val="0"/>
                <w:numId w:val="24"/>
              </w:numPr>
            </w:pPr>
            <w:r>
              <w:t>Speed &lt;</w:t>
            </w:r>
            <w:r>
              <w:t>=</w:t>
            </w:r>
            <w:r>
              <w:t xml:space="preserve"> Max Speed</w:t>
            </w:r>
          </w:p>
          <w:p w14:paraId="13A8E1DE" w14:textId="57DCDE3F" w:rsidR="00402231" w:rsidRDefault="00A2010B" w:rsidP="001B344A">
            <w:pPr>
              <w:pStyle w:val="ListParagraph"/>
              <w:numPr>
                <w:ilvl w:val="0"/>
                <w:numId w:val="24"/>
              </w:numPr>
            </w:pPr>
            <w:r>
              <w:t>Speed &lt;</w:t>
            </w:r>
            <w:r>
              <w:t>=</w:t>
            </w:r>
            <w:r>
              <w:t xml:space="preserve"> Speed Limit</w:t>
            </w:r>
          </w:p>
        </w:tc>
      </w:tr>
      <w:tr w:rsidR="00402231" w14:paraId="76F28C34" w14:textId="50EDC635" w:rsidTr="00A2010B">
        <w:trPr>
          <w:trHeight w:val="568"/>
        </w:trPr>
        <w:tc>
          <w:tcPr>
            <w:tcW w:w="2689" w:type="dxa"/>
          </w:tcPr>
          <w:p w14:paraId="4F5D05AE" w14:textId="77777777" w:rsidR="00402231" w:rsidRDefault="00402231" w:rsidP="001B344A">
            <w:r w:rsidRPr="00020B91">
              <w:t>Brake</w:t>
            </w:r>
          </w:p>
        </w:tc>
        <w:tc>
          <w:tcPr>
            <w:tcW w:w="3118" w:type="dxa"/>
          </w:tcPr>
          <w:p w14:paraId="108F99C3" w14:textId="77777777" w:rsidR="00A2010B" w:rsidRDefault="00A2010B" w:rsidP="00A2010B">
            <w:pPr>
              <w:pStyle w:val="ListParagraph"/>
              <w:numPr>
                <w:ilvl w:val="0"/>
                <w:numId w:val="24"/>
              </w:numPr>
            </w:pPr>
            <w:r>
              <w:t xml:space="preserve">Speed </w:t>
            </w:r>
            <w:r>
              <w:t>&gt; 0</w:t>
            </w:r>
          </w:p>
          <w:p w14:paraId="3EAFBD00" w14:textId="0B4FD449" w:rsidR="00402231" w:rsidRDefault="00A2010B" w:rsidP="00A2010B">
            <w:pPr>
              <w:pStyle w:val="ListParagraph"/>
              <w:numPr>
                <w:ilvl w:val="0"/>
                <w:numId w:val="24"/>
              </w:numPr>
            </w:pPr>
            <w:r>
              <w:t>Reactor = Online</w:t>
            </w:r>
            <w:r>
              <w:t xml:space="preserve"> </w:t>
            </w:r>
          </w:p>
        </w:tc>
        <w:tc>
          <w:tcPr>
            <w:tcW w:w="3543" w:type="dxa"/>
          </w:tcPr>
          <w:p w14:paraId="4CD9C0CF" w14:textId="1601732B" w:rsidR="00402231" w:rsidRDefault="00A2010B" w:rsidP="00A2010B">
            <w:pPr>
              <w:pStyle w:val="ListParagraph"/>
              <w:numPr>
                <w:ilvl w:val="0"/>
                <w:numId w:val="24"/>
              </w:numPr>
            </w:pPr>
            <w:r>
              <w:t>Speed &gt;= 0</w:t>
            </w:r>
          </w:p>
        </w:tc>
      </w:tr>
      <w:tr w:rsidR="00402231" w14:paraId="269CCB05" w14:textId="58C6B212" w:rsidTr="00A2010B">
        <w:tc>
          <w:tcPr>
            <w:tcW w:w="2689" w:type="dxa"/>
          </w:tcPr>
          <w:p w14:paraId="51F9939C" w14:textId="77777777" w:rsidR="00402231" w:rsidRDefault="00402231" w:rsidP="001B344A">
            <w:r w:rsidRPr="00020B91">
              <w:t>Carriage_Add</w:t>
            </w:r>
          </w:p>
        </w:tc>
        <w:tc>
          <w:tcPr>
            <w:tcW w:w="3118" w:type="dxa"/>
          </w:tcPr>
          <w:p w14:paraId="123A7D4B" w14:textId="77777777" w:rsidR="00402231" w:rsidRDefault="00A2010B" w:rsidP="00A2010B">
            <w:pPr>
              <w:pStyle w:val="ListParagraph"/>
              <w:numPr>
                <w:ilvl w:val="0"/>
                <w:numId w:val="25"/>
              </w:numPr>
            </w:pPr>
            <w:r>
              <w:t>Speed = 0</w:t>
            </w:r>
          </w:p>
          <w:p w14:paraId="6EA0B716" w14:textId="547F7FF0" w:rsidR="00A2010B" w:rsidRDefault="00A2010B" w:rsidP="00A2010B">
            <w:pPr>
              <w:pStyle w:val="ListParagraph"/>
              <w:numPr>
                <w:ilvl w:val="0"/>
                <w:numId w:val="25"/>
              </w:numPr>
            </w:pPr>
            <w:r>
              <w:t>Carriage_No &lt; 5</w:t>
            </w:r>
          </w:p>
        </w:tc>
        <w:tc>
          <w:tcPr>
            <w:tcW w:w="3543" w:type="dxa"/>
          </w:tcPr>
          <w:p w14:paraId="45B9D307" w14:textId="77777777" w:rsidR="00A2010B" w:rsidRDefault="00A2010B" w:rsidP="00A2010B">
            <w:pPr>
              <w:pStyle w:val="ListParagraph"/>
              <w:numPr>
                <w:ilvl w:val="0"/>
                <w:numId w:val="25"/>
              </w:numPr>
            </w:pPr>
            <w:r>
              <w:t>Speed = 0</w:t>
            </w:r>
          </w:p>
          <w:p w14:paraId="59AA3374" w14:textId="04E18764" w:rsidR="00402231" w:rsidRDefault="00A2010B" w:rsidP="00A2010B">
            <w:pPr>
              <w:pStyle w:val="ListParagraph"/>
              <w:numPr>
                <w:ilvl w:val="0"/>
                <w:numId w:val="25"/>
              </w:numPr>
            </w:pPr>
            <w:r>
              <w:t>Carriage_No &lt;</w:t>
            </w:r>
            <w:r>
              <w:t>=</w:t>
            </w:r>
            <w:r>
              <w:t xml:space="preserve"> 5</w:t>
            </w:r>
          </w:p>
        </w:tc>
      </w:tr>
      <w:tr w:rsidR="00A2010B" w14:paraId="1DD2FDB4" w14:textId="7184DDF3" w:rsidTr="00A2010B">
        <w:tc>
          <w:tcPr>
            <w:tcW w:w="2689" w:type="dxa"/>
          </w:tcPr>
          <w:p w14:paraId="68253463" w14:textId="77777777" w:rsidR="00A2010B" w:rsidRDefault="00A2010B" w:rsidP="00A2010B">
            <w:r w:rsidRPr="00020B91">
              <w:t>Carriage_Rem</w:t>
            </w:r>
          </w:p>
        </w:tc>
        <w:tc>
          <w:tcPr>
            <w:tcW w:w="3118" w:type="dxa"/>
          </w:tcPr>
          <w:p w14:paraId="076EC2B8" w14:textId="77777777" w:rsidR="00A2010B" w:rsidRDefault="00A2010B" w:rsidP="00A2010B">
            <w:pPr>
              <w:pStyle w:val="ListParagraph"/>
              <w:numPr>
                <w:ilvl w:val="0"/>
                <w:numId w:val="25"/>
              </w:numPr>
            </w:pPr>
            <w:r>
              <w:t>Speed = 0</w:t>
            </w:r>
          </w:p>
          <w:p w14:paraId="7657B54B" w14:textId="52C81DFA" w:rsidR="00A2010B" w:rsidRDefault="00A2010B" w:rsidP="00A2010B">
            <w:pPr>
              <w:pStyle w:val="ListParagraph"/>
              <w:numPr>
                <w:ilvl w:val="0"/>
                <w:numId w:val="25"/>
              </w:numPr>
            </w:pPr>
            <w:r>
              <w:t xml:space="preserve">Carriage_No </w:t>
            </w:r>
            <w:r>
              <w:t>&gt;</w:t>
            </w:r>
            <w:r>
              <w:t xml:space="preserve"> </w:t>
            </w:r>
            <w:r>
              <w:t>0</w:t>
            </w:r>
          </w:p>
        </w:tc>
        <w:tc>
          <w:tcPr>
            <w:tcW w:w="3543" w:type="dxa"/>
          </w:tcPr>
          <w:p w14:paraId="49AE39B9" w14:textId="77777777" w:rsidR="00A2010B" w:rsidRDefault="00A2010B" w:rsidP="00A2010B">
            <w:pPr>
              <w:pStyle w:val="ListParagraph"/>
              <w:numPr>
                <w:ilvl w:val="0"/>
                <w:numId w:val="25"/>
              </w:numPr>
            </w:pPr>
            <w:r>
              <w:t>Speed = 0</w:t>
            </w:r>
          </w:p>
          <w:p w14:paraId="1143BA4D" w14:textId="0387F6F7" w:rsidR="00A2010B" w:rsidRDefault="00A2010B" w:rsidP="00A2010B">
            <w:pPr>
              <w:pStyle w:val="ListParagraph"/>
              <w:numPr>
                <w:ilvl w:val="0"/>
                <w:numId w:val="25"/>
              </w:numPr>
            </w:pPr>
            <w:r>
              <w:t xml:space="preserve">Carriage_No </w:t>
            </w:r>
            <w:r>
              <w:t>&gt;</w:t>
            </w:r>
            <w:r>
              <w:t xml:space="preserve">= </w:t>
            </w:r>
            <w:r>
              <w:t>0</w:t>
            </w:r>
          </w:p>
        </w:tc>
      </w:tr>
      <w:tr w:rsidR="00A2010B" w14:paraId="2C2A53B6" w14:textId="6E4EDBBC" w:rsidTr="00A2010B">
        <w:tc>
          <w:tcPr>
            <w:tcW w:w="2689" w:type="dxa"/>
          </w:tcPr>
          <w:p w14:paraId="425B94D1" w14:textId="77777777" w:rsidR="00A2010B" w:rsidRDefault="00A2010B" w:rsidP="00A2010B">
            <w:r w:rsidRPr="00020B91">
              <w:t>Emergency_Stop</w:t>
            </w:r>
          </w:p>
        </w:tc>
        <w:tc>
          <w:tcPr>
            <w:tcW w:w="3118" w:type="dxa"/>
          </w:tcPr>
          <w:p w14:paraId="4E68F921" w14:textId="50C717D4" w:rsidR="00A2010B" w:rsidRDefault="00A2010B" w:rsidP="00A2010B">
            <w:pPr>
              <w:pStyle w:val="ListParagraph"/>
              <w:numPr>
                <w:ilvl w:val="0"/>
                <w:numId w:val="26"/>
              </w:numPr>
            </w:pPr>
            <w:r>
              <w:t>Emergency_Stopped = Stopped</w:t>
            </w:r>
          </w:p>
        </w:tc>
        <w:tc>
          <w:tcPr>
            <w:tcW w:w="3543" w:type="dxa"/>
          </w:tcPr>
          <w:p w14:paraId="6250AB3D" w14:textId="48C7EAE2" w:rsidR="00A2010B" w:rsidRDefault="00A2010B" w:rsidP="00A2010B">
            <w:pPr>
              <w:pStyle w:val="ListParagraph"/>
              <w:numPr>
                <w:ilvl w:val="0"/>
                <w:numId w:val="26"/>
              </w:numPr>
            </w:pPr>
            <w:r>
              <w:t>Speed = 0</w:t>
            </w:r>
          </w:p>
        </w:tc>
      </w:tr>
      <w:tr w:rsidR="00A2010B" w14:paraId="538112E9" w14:textId="4BC62B63" w:rsidTr="00A2010B">
        <w:tc>
          <w:tcPr>
            <w:tcW w:w="2689" w:type="dxa"/>
          </w:tcPr>
          <w:p w14:paraId="6EDA3618" w14:textId="77777777" w:rsidR="00A2010B" w:rsidRDefault="00A2010B" w:rsidP="00A2010B">
            <w:r w:rsidRPr="00020B91">
              <w:t>Reactor_Offline</w:t>
            </w:r>
          </w:p>
        </w:tc>
        <w:tc>
          <w:tcPr>
            <w:tcW w:w="3118" w:type="dxa"/>
          </w:tcPr>
          <w:p w14:paraId="096F0378" w14:textId="77777777" w:rsidR="00A2010B" w:rsidRDefault="00A2010B" w:rsidP="00A2010B">
            <w:pPr>
              <w:pStyle w:val="ListParagraph"/>
              <w:numPr>
                <w:ilvl w:val="0"/>
                <w:numId w:val="27"/>
              </w:numPr>
            </w:pPr>
            <w:r>
              <w:t>Speed = 0</w:t>
            </w:r>
          </w:p>
          <w:p w14:paraId="445A33C6" w14:textId="3B8DF909" w:rsidR="00A2010B" w:rsidRDefault="00A2010B" w:rsidP="00A2010B">
            <w:pPr>
              <w:pStyle w:val="ListParagraph"/>
              <w:numPr>
                <w:ilvl w:val="0"/>
                <w:numId w:val="27"/>
              </w:numPr>
            </w:pPr>
            <w:r>
              <w:t>Reactor = Online</w:t>
            </w:r>
          </w:p>
        </w:tc>
        <w:tc>
          <w:tcPr>
            <w:tcW w:w="3543" w:type="dxa"/>
          </w:tcPr>
          <w:p w14:paraId="0C7B41D8" w14:textId="7BA2AED5" w:rsidR="00A2010B" w:rsidRDefault="00A2010B" w:rsidP="00A2010B">
            <w:pPr>
              <w:pStyle w:val="ListParagraph"/>
              <w:numPr>
                <w:ilvl w:val="0"/>
                <w:numId w:val="27"/>
              </w:numPr>
            </w:pPr>
            <w:r>
              <w:t>Speed = 0</w:t>
            </w:r>
          </w:p>
        </w:tc>
      </w:tr>
      <w:tr w:rsidR="00A2010B" w14:paraId="1A7D1414" w14:textId="6F99BCE1" w:rsidTr="00A2010B">
        <w:tc>
          <w:tcPr>
            <w:tcW w:w="2689" w:type="dxa"/>
          </w:tcPr>
          <w:p w14:paraId="19BF68A3" w14:textId="77777777" w:rsidR="00A2010B" w:rsidRDefault="00A2010B" w:rsidP="00A2010B">
            <w:r w:rsidRPr="00020B91">
              <w:t>Reactor_Online</w:t>
            </w:r>
          </w:p>
        </w:tc>
        <w:tc>
          <w:tcPr>
            <w:tcW w:w="3118" w:type="dxa"/>
          </w:tcPr>
          <w:p w14:paraId="09AA2031" w14:textId="77777777" w:rsidR="00A2010B" w:rsidRDefault="00A2010B" w:rsidP="00A2010B">
            <w:pPr>
              <w:pStyle w:val="ListParagraph"/>
              <w:numPr>
                <w:ilvl w:val="0"/>
                <w:numId w:val="27"/>
              </w:numPr>
            </w:pPr>
            <w:r>
              <w:t>Speed = 0</w:t>
            </w:r>
          </w:p>
          <w:p w14:paraId="5F1DEF95" w14:textId="06EB7A9C" w:rsidR="00A2010B" w:rsidRDefault="00A2010B" w:rsidP="00A2010B">
            <w:pPr>
              <w:pStyle w:val="ListParagraph"/>
              <w:numPr>
                <w:ilvl w:val="0"/>
                <w:numId w:val="27"/>
              </w:numPr>
            </w:pPr>
            <w:r>
              <w:t xml:space="preserve">Reactor = </w:t>
            </w:r>
            <w:r>
              <w:t>Offline</w:t>
            </w:r>
          </w:p>
        </w:tc>
        <w:tc>
          <w:tcPr>
            <w:tcW w:w="3543" w:type="dxa"/>
          </w:tcPr>
          <w:p w14:paraId="77EFF387" w14:textId="3A76EE29" w:rsidR="00A2010B" w:rsidRDefault="00A2010B" w:rsidP="00A2010B">
            <w:pPr>
              <w:pStyle w:val="ListParagraph"/>
              <w:numPr>
                <w:ilvl w:val="0"/>
                <w:numId w:val="27"/>
              </w:numPr>
            </w:pPr>
            <w:r>
              <w:t>Speed = 0</w:t>
            </w:r>
          </w:p>
        </w:tc>
      </w:tr>
      <w:tr w:rsidR="00A2010B" w14:paraId="38CBE426" w14:textId="4B5E828B" w:rsidTr="00A2010B">
        <w:tc>
          <w:tcPr>
            <w:tcW w:w="2689" w:type="dxa"/>
          </w:tcPr>
          <w:p w14:paraId="4B77FACA" w14:textId="77777777" w:rsidR="00A2010B" w:rsidRDefault="00A2010B" w:rsidP="00A2010B">
            <w:r w:rsidRPr="00020B91">
              <w:t>Rod_In</w:t>
            </w:r>
          </w:p>
        </w:tc>
        <w:tc>
          <w:tcPr>
            <w:tcW w:w="3118" w:type="dxa"/>
          </w:tcPr>
          <w:p w14:paraId="2EBEA382" w14:textId="77777777" w:rsidR="00A2010B" w:rsidRDefault="00A2010B" w:rsidP="00A2010B">
            <w:pPr>
              <w:pStyle w:val="ListParagraph"/>
              <w:numPr>
                <w:ilvl w:val="0"/>
                <w:numId w:val="27"/>
              </w:numPr>
            </w:pPr>
            <w:r>
              <w:t>Speed = 0</w:t>
            </w:r>
          </w:p>
          <w:p w14:paraId="50886453" w14:textId="77777777" w:rsidR="00A2010B" w:rsidRDefault="00A2010B" w:rsidP="00A2010B">
            <w:pPr>
              <w:pStyle w:val="ListParagraph"/>
              <w:numPr>
                <w:ilvl w:val="0"/>
                <w:numId w:val="27"/>
              </w:numPr>
            </w:pPr>
            <w:r>
              <w:t>Reactor = Offline</w:t>
            </w:r>
          </w:p>
          <w:p w14:paraId="54DCE1B6" w14:textId="1043613E" w:rsidR="00A2010B" w:rsidRDefault="00A2010B" w:rsidP="00A2010B">
            <w:pPr>
              <w:pStyle w:val="ListParagraph"/>
              <w:numPr>
                <w:ilvl w:val="0"/>
                <w:numId w:val="27"/>
              </w:numPr>
            </w:pPr>
            <w:r>
              <w:t>Rod_No &lt; 5</w:t>
            </w:r>
          </w:p>
        </w:tc>
        <w:tc>
          <w:tcPr>
            <w:tcW w:w="3543" w:type="dxa"/>
          </w:tcPr>
          <w:p w14:paraId="1CD3C060" w14:textId="474D061C" w:rsidR="00A2010B" w:rsidRDefault="00A2010B" w:rsidP="00A2010B">
            <w:pPr>
              <w:pStyle w:val="ListParagraph"/>
              <w:numPr>
                <w:ilvl w:val="0"/>
                <w:numId w:val="27"/>
              </w:numPr>
            </w:pPr>
            <w:r>
              <w:t>Rod_No = Rod_No’old + 1</w:t>
            </w:r>
          </w:p>
          <w:p w14:paraId="03C2FC1F" w14:textId="0287E232" w:rsidR="00A2010B" w:rsidRDefault="00A2010B" w:rsidP="00A2010B">
            <w:pPr>
              <w:pStyle w:val="ListParagraph"/>
              <w:numPr>
                <w:ilvl w:val="0"/>
                <w:numId w:val="27"/>
              </w:numPr>
            </w:pPr>
            <w:r>
              <w:t>Rod_No &lt;</w:t>
            </w:r>
            <w:r>
              <w:t>=</w:t>
            </w:r>
            <w:r>
              <w:t xml:space="preserve"> 5</w:t>
            </w:r>
          </w:p>
        </w:tc>
      </w:tr>
      <w:tr w:rsidR="00A2010B" w14:paraId="0D5507DB" w14:textId="6A4EDAC5" w:rsidTr="00A2010B">
        <w:tc>
          <w:tcPr>
            <w:tcW w:w="2689" w:type="dxa"/>
          </w:tcPr>
          <w:p w14:paraId="00FC6844" w14:textId="77777777" w:rsidR="00A2010B" w:rsidRDefault="00A2010B" w:rsidP="00A2010B">
            <w:r w:rsidRPr="00020B91">
              <w:t>Rod_Out</w:t>
            </w:r>
          </w:p>
        </w:tc>
        <w:tc>
          <w:tcPr>
            <w:tcW w:w="3118" w:type="dxa"/>
          </w:tcPr>
          <w:p w14:paraId="12F769FD" w14:textId="77777777" w:rsidR="00A2010B" w:rsidRDefault="00A2010B" w:rsidP="00A2010B">
            <w:pPr>
              <w:pStyle w:val="ListParagraph"/>
              <w:numPr>
                <w:ilvl w:val="0"/>
                <w:numId w:val="27"/>
              </w:numPr>
            </w:pPr>
            <w:r>
              <w:t>Speed = 0</w:t>
            </w:r>
          </w:p>
          <w:p w14:paraId="3E770E1A" w14:textId="77777777" w:rsidR="00A2010B" w:rsidRDefault="00A2010B" w:rsidP="00A2010B">
            <w:pPr>
              <w:pStyle w:val="ListParagraph"/>
              <w:numPr>
                <w:ilvl w:val="0"/>
                <w:numId w:val="27"/>
              </w:numPr>
            </w:pPr>
            <w:r>
              <w:t>Reactor = Offline</w:t>
            </w:r>
          </w:p>
          <w:p w14:paraId="6E389FBD" w14:textId="6EDDA54C" w:rsidR="00A2010B" w:rsidRDefault="00A2010B" w:rsidP="00A2010B">
            <w:pPr>
              <w:pStyle w:val="ListParagraph"/>
              <w:numPr>
                <w:ilvl w:val="0"/>
                <w:numId w:val="27"/>
              </w:numPr>
            </w:pPr>
            <w:r>
              <w:t xml:space="preserve">Rod_No </w:t>
            </w:r>
            <w:r>
              <w:t>&gt; 1</w:t>
            </w:r>
          </w:p>
        </w:tc>
        <w:tc>
          <w:tcPr>
            <w:tcW w:w="3543" w:type="dxa"/>
          </w:tcPr>
          <w:p w14:paraId="6089FF2C" w14:textId="47BA997B" w:rsidR="00A2010B" w:rsidRDefault="00A2010B" w:rsidP="00A2010B">
            <w:pPr>
              <w:pStyle w:val="ListParagraph"/>
              <w:numPr>
                <w:ilvl w:val="0"/>
                <w:numId w:val="27"/>
              </w:numPr>
            </w:pPr>
            <w:r>
              <w:t xml:space="preserve">Rod_No = Rod_No’old </w:t>
            </w:r>
            <w:r>
              <w:t>-</w:t>
            </w:r>
            <w:r>
              <w:t xml:space="preserve"> </w:t>
            </w:r>
            <w:r>
              <w:t>1</w:t>
            </w:r>
          </w:p>
          <w:p w14:paraId="6E2BA988" w14:textId="5BC81AC6" w:rsidR="00A2010B" w:rsidRDefault="00A2010B" w:rsidP="00A2010B">
            <w:pPr>
              <w:pStyle w:val="ListParagraph"/>
              <w:numPr>
                <w:ilvl w:val="0"/>
                <w:numId w:val="27"/>
              </w:numPr>
            </w:pPr>
            <w:r>
              <w:t xml:space="preserve">Rod_No </w:t>
            </w:r>
            <w:r>
              <w:t>&gt;</w:t>
            </w:r>
            <w:r>
              <w:t xml:space="preserve">= </w:t>
            </w:r>
            <w:r>
              <w:t>1</w:t>
            </w:r>
          </w:p>
        </w:tc>
      </w:tr>
      <w:tr w:rsidR="00A2010B" w14:paraId="60AF6E29" w14:textId="1C13AAD0" w:rsidTr="00A2010B">
        <w:tc>
          <w:tcPr>
            <w:tcW w:w="2689" w:type="dxa"/>
          </w:tcPr>
          <w:p w14:paraId="121B14AF" w14:textId="77777777" w:rsidR="00A2010B" w:rsidRDefault="00A2010B" w:rsidP="00A2010B">
            <w:r w:rsidRPr="00020B91">
              <w:t>Update_Current_Electricity</w:t>
            </w:r>
          </w:p>
        </w:tc>
        <w:tc>
          <w:tcPr>
            <w:tcW w:w="3118" w:type="dxa"/>
          </w:tcPr>
          <w:p w14:paraId="33F532ED" w14:textId="4C5A9B44" w:rsidR="00A2010B" w:rsidRDefault="000035E1" w:rsidP="000035E1">
            <w:pPr>
              <w:pStyle w:val="ListParagraph"/>
              <w:numPr>
                <w:ilvl w:val="0"/>
                <w:numId w:val="28"/>
              </w:numPr>
            </w:pPr>
            <w:r>
              <w:t>Reactor = Online</w:t>
            </w:r>
          </w:p>
        </w:tc>
        <w:tc>
          <w:tcPr>
            <w:tcW w:w="3543" w:type="dxa"/>
          </w:tcPr>
          <w:p w14:paraId="398CB053" w14:textId="77777777" w:rsidR="00A2010B" w:rsidRDefault="00A2010B" w:rsidP="00A2010B"/>
        </w:tc>
      </w:tr>
      <w:tr w:rsidR="00A2010B" w14:paraId="38129D89" w14:textId="655533EC" w:rsidTr="00A2010B">
        <w:tc>
          <w:tcPr>
            <w:tcW w:w="2689" w:type="dxa"/>
          </w:tcPr>
          <w:p w14:paraId="45220059" w14:textId="77777777" w:rsidR="00A2010B" w:rsidRDefault="00A2010B" w:rsidP="00A2010B">
            <w:r w:rsidRPr="00020B91">
              <w:t>Update_Max_Electricity</w:t>
            </w:r>
          </w:p>
        </w:tc>
        <w:tc>
          <w:tcPr>
            <w:tcW w:w="3118" w:type="dxa"/>
          </w:tcPr>
          <w:p w14:paraId="6397D558" w14:textId="1CA487F1" w:rsidR="00A2010B" w:rsidRDefault="000035E1" w:rsidP="000035E1">
            <w:pPr>
              <w:pStyle w:val="ListParagraph"/>
              <w:numPr>
                <w:ilvl w:val="0"/>
                <w:numId w:val="28"/>
              </w:numPr>
            </w:pPr>
            <w:r>
              <w:t xml:space="preserve">Rod_No &gt; </w:t>
            </w:r>
            <w:r w:rsidR="000C7639">
              <w:t>0</w:t>
            </w:r>
          </w:p>
          <w:p w14:paraId="3E3D37F0" w14:textId="77777777" w:rsidR="000035E1" w:rsidRDefault="000035E1" w:rsidP="000035E1">
            <w:pPr>
              <w:pStyle w:val="ListParagraph"/>
              <w:numPr>
                <w:ilvl w:val="0"/>
                <w:numId w:val="28"/>
              </w:numPr>
            </w:pPr>
            <w:r>
              <w:t>Speed &lt; Max Speed</w:t>
            </w:r>
          </w:p>
          <w:p w14:paraId="44742DEC" w14:textId="2BCE7E02" w:rsidR="000035E1" w:rsidRDefault="000035E1" w:rsidP="000035E1">
            <w:pPr>
              <w:pStyle w:val="ListParagraph"/>
              <w:numPr>
                <w:ilvl w:val="0"/>
                <w:numId w:val="28"/>
              </w:numPr>
            </w:pPr>
            <w:r>
              <w:t>Speed &lt; Speed Limit</w:t>
            </w:r>
          </w:p>
        </w:tc>
        <w:tc>
          <w:tcPr>
            <w:tcW w:w="3543" w:type="dxa"/>
          </w:tcPr>
          <w:p w14:paraId="10B5C16D" w14:textId="77777777" w:rsidR="00A2010B" w:rsidRDefault="00A2010B" w:rsidP="00A2010B"/>
        </w:tc>
      </w:tr>
      <w:tr w:rsidR="00A2010B" w14:paraId="3738198D" w14:textId="27CA1A29" w:rsidTr="00A2010B">
        <w:tc>
          <w:tcPr>
            <w:tcW w:w="2689" w:type="dxa"/>
          </w:tcPr>
          <w:p w14:paraId="3D3272B4" w14:textId="77777777" w:rsidR="00A2010B" w:rsidRDefault="00A2010B" w:rsidP="00A2010B">
            <w:r w:rsidRPr="00020B91">
              <w:t>Update_Max_Speed</w:t>
            </w:r>
          </w:p>
        </w:tc>
        <w:tc>
          <w:tcPr>
            <w:tcW w:w="3118" w:type="dxa"/>
          </w:tcPr>
          <w:p w14:paraId="53672660" w14:textId="689F9E36" w:rsidR="00A2010B" w:rsidRDefault="000035E1" w:rsidP="000035E1">
            <w:pPr>
              <w:pStyle w:val="ListParagraph"/>
              <w:numPr>
                <w:ilvl w:val="0"/>
                <w:numId w:val="29"/>
              </w:numPr>
            </w:pPr>
            <w:r>
              <w:t>Speed &lt; Speed Limit</w:t>
            </w:r>
          </w:p>
        </w:tc>
        <w:tc>
          <w:tcPr>
            <w:tcW w:w="3543" w:type="dxa"/>
          </w:tcPr>
          <w:p w14:paraId="0F5A6D24" w14:textId="77777777" w:rsidR="00A2010B" w:rsidRDefault="00A2010B" w:rsidP="00A2010B"/>
        </w:tc>
      </w:tr>
      <w:tr w:rsidR="00A2010B" w14:paraId="287F7166" w14:textId="1B19B42E" w:rsidTr="00A2010B">
        <w:tc>
          <w:tcPr>
            <w:tcW w:w="2689" w:type="dxa"/>
          </w:tcPr>
          <w:p w14:paraId="7E39068B" w14:textId="77777777" w:rsidR="00A2010B" w:rsidRDefault="00A2010B" w:rsidP="00A2010B">
            <w:r w:rsidRPr="00020B91">
              <w:t>Update_Temp</w:t>
            </w:r>
          </w:p>
        </w:tc>
        <w:tc>
          <w:tcPr>
            <w:tcW w:w="3118" w:type="dxa"/>
          </w:tcPr>
          <w:p w14:paraId="3006D834" w14:textId="77777777" w:rsidR="00A2010B" w:rsidRDefault="000C7639" w:rsidP="000C7639">
            <w:pPr>
              <w:pStyle w:val="ListParagraph"/>
              <w:numPr>
                <w:ilvl w:val="0"/>
                <w:numId w:val="29"/>
              </w:numPr>
            </w:pPr>
            <w:r>
              <w:t xml:space="preserve">Rod_No &gt; </w:t>
            </w:r>
            <w:r>
              <w:t>0</w:t>
            </w:r>
          </w:p>
          <w:p w14:paraId="609D3A13" w14:textId="77777777" w:rsidR="000C7639" w:rsidRDefault="000C7639" w:rsidP="000C7639">
            <w:pPr>
              <w:pStyle w:val="ListParagraph"/>
              <w:numPr>
                <w:ilvl w:val="0"/>
                <w:numId w:val="29"/>
              </w:numPr>
            </w:pPr>
            <w:r>
              <w:t>Water &lt;= 100</w:t>
            </w:r>
          </w:p>
          <w:p w14:paraId="6CBCF7E8" w14:textId="0EAB39E5" w:rsidR="000C7639" w:rsidRDefault="000C7639" w:rsidP="000C7639">
            <w:pPr>
              <w:pStyle w:val="ListParagraph"/>
              <w:numPr>
                <w:ilvl w:val="0"/>
                <w:numId w:val="29"/>
              </w:numPr>
            </w:pPr>
            <w:r>
              <w:t>Water &gt;= 0</w:t>
            </w:r>
          </w:p>
        </w:tc>
        <w:tc>
          <w:tcPr>
            <w:tcW w:w="3543" w:type="dxa"/>
          </w:tcPr>
          <w:p w14:paraId="442201BB" w14:textId="77777777" w:rsidR="00A2010B" w:rsidRDefault="00A2010B" w:rsidP="00A2010B"/>
        </w:tc>
      </w:tr>
      <w:tr w:rsidR="00A2010B" w14:paraId="21B31CCB" w14:textId="67A9458A" w:rsidTr="00A2010B">
        <w:tc>
          <w:tcPr>
            <w:tcW w:w="2689" w:type="dxa"/>
          </w:tcPr>
          <w:p w14:paraId="3C2E221C" w14:textId="77777777" w:rsidR="00A2010B" w:rsidRDefault="00A2010B" w:rsidP="00A2010B">
            <w:r w:rsidRPr="00020B91">
              <w:t>Water_Add</w:t>
            </w:r>
          </w:p>
        </w:tc>
        <w:tc>
          <w:tcPr>
            <w:tcW w:w="3118" w:type="dxa"/>
          </w:tcPr>
          <w:p w14:paraId="7C7B90C3" w14:textId="77777777" w:rsidR="00A2010B" w:rsidRDefault="000C7639" w:rsidP="000C7639">
            <w:pPr>
              <w:pStyle w:val="ListParagraph"/>
              <w:numPr>
                <w:ilvl w:val="0"/>
                <w:numId w:val="30"/>
              </w:numPr>
            </w:pPr>
            <w:r>
              <w:t>Speed = 0</w:t>
            </w:r>
          </w:p>
          <w:p w14:paraId="234C3564" w14:textId="77777777" w:rsidR="000C7639" w:rsidRDefault="000C7639" w:rsidP="000C7639">
            <w:pPr>
              <w:pStyle w:val="ListParagraph"/>
              <w:numPr>
                <w:ilvl w:val="0"/>
                <w:numId w:val="30"/>
              </w:numPr>
            </w:pPr>
            <w:r>
              <w:t>Water &lt; 100</w:t>
            </w:r>
          </w:p>
          <w:p w14:paraId="50DF4DA9" w14:textId="0AF1D885" w:rsidR="000C7639" w:rsidRDefault="000C7639" w:rsidP="000C7639">
            <w:pPr>
              <w:pStyle w:val="ListParagraph"/>
              <w:numPr>
                <w:ilvl w:val="0"/>
                <w:numId w:val="30"/>
              </w:numPr>
            </w:pPr>
            <w:r>
              <w:t>Reactor = Offline</w:t>
            </w:r>
          </w:p>
        </w:tc>
        <w:tc>
          <w:tcPr>
            <w:tcW w:w="3543" w:type="dxa"/>
          </w:tcPr>
          <w:p w14:paraId="63DD9A78" w14:textId="02F7B2E5" w:rsidR="00A2010B" w:rsidRDefault="000C7639" w:rsidP="000C7639">
            <w:pPr>
              <w:pStyle w:val="ListParagraph"/>
              <w:numPr>
                <w:ilvl w:val="0"/>
                <w:numId w:val="30"/>
              </w:numPr>
            </w:pPr>
            <w:r>
              <w:t>Water &lt;= 100</w:t>
            </w:r>
          </w:p>
        </w:tc>
      </w:tr>
      <w:tr w:rsidR="00A2010B" w14:paraId="2870614D" w14:textId="477BD78B" w:rsidTr="00A2010B">
        <w:tc>
          <w:tcPr>
            <w:tcW w:w="2689" w:type="dxa"/>
          </w:tcPr>
          <w:p w14:paraId="6F646DC3" w14:textId="77777777" w:rsidR="00A2010B" w:rsidRDefault="00A2010B" w:rsidP="00A2010B">
            <w:r w:rsidRPr="00020B91">
              <w:t>Water_Rem</w:t>
            </w:r>
          </w:p>
        </w:tc>
        <w:tc>
          <w:tcPr>
            <w:tcW w:w="3118" w:type="dxa"/>
          </w:tcPr>
          <w:p w14:paraId="227A7EB8" w14:textId="77777777" w:rsidR="000C7639" w:rsidRDefault="000C7639" w:rsidP="000C7639">
            <w:pPr>
              <w:pStyle w:val="ListParagraph"/>
              <w:numPr>
                <w:ilvl w:val="0"/>
                <w:numId w:val="30"/>
              </w:numPr>
            </w:pPr>
            <w:r>
              <w:t>Speed = 0</w:t>
            </w:r>
          </w:p>
          <w:p w14:paraId="21F23FF1" w14:textId="7E9BD164" w:rsidR="000C7639" w:rsidRDefault="000C7639" w:rsidP="000C7639">
            <w:pPr>
              <w:pStyle w:val="ListParagraph"/>
              <w:numPr>
                <w:ilvl w:val="0"/>
                <w:numId w:val="30"/>
              </w:numPr>
            </w:pPr>
            <w:r>
              <w:t xml:space="preserve">Water </w:t>
            </w:r>
            <w:r>
              <w:t>&gt;</w:t>
            </w:r>
            <w:r>
              <w:t xml:space="preserve"> 0</w:t>
            </w:r>
          </w:p>
          <w:p w14:paraId="7AD3BFC2" w14:textId="7506D3A4" w:rsidR="00A2010B" w:rsidRDefault="000C7639" w:rsidP="000C7639">
            <w:pPr>
              <w:pStyle w:val="ListParagraph"/>
              <w:numPr>
                <w:ilvl w:val="0"/>
                <w:numId w:val="30"/>
              </w:numPr>
            </w:pPr>
            <w:r>
              <w:t>Reactor = Offline</w:t>
            </w:r>
          </w:p>
        </w:tc>
        <w:tc>
          <w:tcPr>
            <w:tcW w:w="3543" w:type="dxa"/>
          </w:tcPr>
          <w:p w14:paraId="7508C330" w14:textId="1FB61D64" w:rsidR="00A2010B" w:rsidRDefault="000C7639" w:rsidP="000C7639">
            <w:pPr>
              <w:pStyle w:val="ListParagraph"/>
              <w:numPr>
                <w:ilvl w:val="0"/>
                <w:numId w:val="30"/>
              </w:numPr>
            </w:pPr>
            <w:r>
              <w:t>Water &gt;= 0</w:t>
            </w:r>
          </w:p>
        </w:tc>
      </w:tr>
    </w:tbl>
    <w:p w14:paraId="4988A3A5" w14:textId="776681CB" w:rsidR="003A7B6E" w:rsidRDefault="003A7B6E" w:rsidP="00D35399">
      <w:r>
        <w:t xml:space="preserve"> </w:t>
      </w:r>
    </w:p>
    <w:p w14:paraId="5D17BBA0" w14:textId="77777777" w:rsidR="009C5975" w:rsidRDefault="009C5975">
      <w:pPr>
        <w:rPr>
          <w:rFonts w:asciiTheme="majorHAnsi" w:eastAsiaTheme="majorEastAsia" w:hAnsiTheme="majorHAnsi" w:cstheme="majorBidi"/>
          <w:color w:val="1F4E79" w:themeColor="accent1" w:themeShade="80"/>
          <w:sz w:val="32"/>
          <w:szCs w:val="32"/>
        </w:rPr>
      </w:pPr>
      <w:r>
        <w:br w:type="page"/>
      </w:r>
    </w:p>
    <w:p w14:paraId="0AAFEB07" w14:textId="13FFF2F1" w:rsidR="006A593D" w:rsidRDefault="006A593D" w:rsidP="006A593D">
      <w:pPr>
        <w:pStyle w:val="Heading1"/>
      </w:pPr>
      <w:r>
        <w:lastRenderedPageBreak/>
        <w:t>Conclusion and Analysis</w:t>
      </w:r>
    </w:p>
    <w:p w14:paraId="33512116" w14:textId="420337DF" w:rsidR="006A593D" w:rsidRDefault="006A593D" w:rsidP="006A593D">
      <w:r>
        <w:t>There are several shortcomings in my application</w:t>
      </w:r>
      <w:r w:rsidR="005837BF">
        <w:t>.</w:t>
      </w:r>
    </w:p>
    <w:p w14:paraId="0BDA92F2" w14:textId="5B43FB8B" w:rsidR="006A593D" w:rsidRDefault="006A593D" w:rsidP="006A593D"/>
    <w:p w14:paraId="5A15F516" w14:textId="5194E214" w:rsidR="006A593D" w:rsidRDefault="006A593D" w:rsidP="008641A5">
      <w:pPr>
        <w:pStyle w:val="Heading3"/>
      </w:pPr>
      <w:r>
        <w:t>Maximum Speed / Maximum Electricity / Water / Control Rods</w:t>
      </w:r>
    </w:p>
    <w:p w14:paraId="57B1F666" w14:textId="37BD4BB1" w:rsidR="006A593D" w:rsidRDefault="00103D40" w:rsidP="006A593D">
      <w:r>
        <w:t>Water and control rods cannot be changed after the reactor has been turned on. This adds a lot of simplicity to the application as it allows the maximum speed and maximum electricity to be calculated before the train turns on the reactor.</w:t>
      </w:r>
    </w:p>
    <w:p w14:paraId="740D8630" w14:textId="6FB8F176" w:rsidR="00103D40" w:rsidRDefault="00103D40" w:rsidP="006A593D">
      <w:r>
        <w:t>In real-world reactors, rods are added into a during the energy generation, to allow the increase or decrease of temperature and reactions per second. Water would also be able to be added during the moving of the train (at least as an emergency measure to cool down the reactor).</w:t>
      </w:r>
    </w:p>
    <w:p w14:paraId="25141F00" w14:textId="5D09CB70" w:rsidR="00103D40" w:rsidRDefault="00103D40" w:rsidP="006A593D"/>
    <w:p w14:paraId="5BCE61E6" w14:textId="5BCD7FFD" w:rsidR="00AF1ECA" w:rsidRDefault="00AF1ECA" w:rsidP="00AF1ECA">
      <w:pPr>
        <w:pStyle w:val="Heading3"/>
      </w:pPr>
      <w:r>
        <w:t>Update Functions</w:t>
      </w:r>
    </w:p>
    <w:p w14:paraId="75B4016C" w14:textId="0D49E6BE" w:rsidR="00AF1ECA" w:rsidRPr="00AF1ECA" w:rsidRDefault="00AF1ECA" w:rsidP="00AF1ECA">
      <w:r>
        <w:t>The update functions should have postconditions specifying the range and ensuring the range of the value is not out with the acceptable range.</w:t>
      </w:r>
      <w:r w:rsidR="00B919DC">
        <w:t xml:space="preserve"> I have restricted the range the functions can be, within the formulae and within the main controller.</w:t>
      </w:r>
    </w:p>
    <w:p w14:paraId="56F8DC52" w14:textId="77777777" w:rsidR="00AF1ECA" w:rsidRDefault="00AF1ECA" w:rsidP="006A593D"/>
    <w:p w14:paraId="6BC9634C" w14:textId="1C09332C" w:rsidR="00103D40" w:rsidRDefault="00103D40" w:rsidP="008641A5">
      <w:pPr>
        <w:pStyle w:val="Heading3"/>
      </w:pPr>
      <w:r>
        <w:t>Future Work</w:t>
      </w:r>
    </w:p>
    <w:p w14:paraId="1C7980D5" w14:textId="67A00669" w:rsidR="0091250B" w:rsidRDefault="00103D40" w:rsidP="006A593D">
      <w:r>
        <w:t>For future work, the train could run between 2 platforms, with the distance being calculated by a basic speed-to-distance calculation. It also opens the possibility of enabling the carriage doors to open and shut and passengers to enter and exit the train.</w:t>
      </w:r>
    </w:p>
    <w:p w14:paraId="0122D61F" w14:textId="2A32A49B" w:rsidR="006B6AF4" w:rsidRDefault="006B6AF4" w:rsidP="006A593D">
      <w:r>
        <w:t>For additional future work, there could be more than 1 train on the line, allowing for multiple trains, however interaction between trains on the line could be potentially complex.</w:t>
      </w:r>
    </w:p>
    <w:p w14:paraId="2C881D85" w14:textId="672D3ABC" w:rsidR="0091250B" w:rsidRDefault="0091250B" w:rsidP="006A593D"/>
    <w:p w14:paraId="4D333D73" w14:textId="39E190E8" w:rsidR="00781759" w:rsidRDefault="00781759" w:rsidP="00781759">
      <w:pPr>
        <w:pStyle w:val="Heading1"/>
      </w:pPr>
      <w:r>
        <w:t>Difficulties Overcame</w:t>
      </w:r>
    </w:p>
    <w:p w14:paraId="61DB54E7" w14:textId="77777777" w:rsidR="00781759" w:rsidRPr="006A593D" w:rsidRDefault="00781759" w:rsidP="006A593D"/>
    <w:p w14:paraId="24C3351D" w14:textId="7404D1D6" w:rsidR="006A593D" w:rsidRPr="006A593D" w:rsidRDefault="00103D40" w:rsidP="008641A5">
      <w:pPr>
        <w:pStyle w:val="Heading3"/>
      </w:pPr>
      <w:r>
        <w:t>Difference in Language</w:t>
      </w:r>
    </w:p>
    <w:p w14:paraId="1FB0BBCD" w14:textId="00370631" w:rsidR="002C5B22" w:rsidRPr="008D6CDF" w:rsidRDefault="006A593D" w:rsidP="008D6CDF">
      <w:r>
        <w:t xml:space="preserve">Ada-SPARK is a very different style of </w:t>
      </w:r>
      <w:r w:rsidR="00103D40">
        <w:t xml:space="preserve">previous Object-Oriented and Functional programming from what </w:t>
      </w:r>
      <w:r>
        <w:t xml:space="preserve">I have previously encountered. </w:t>
      </w:r>
      <w:r w:rsidR="0091250B">
        <w:t>It took me a lot of time to become confident; even then I struggled with integrating pre</w:t>
      </w:r>
      <w:r w:rsidR="00D35399">
        <w:t>-conditions</w:t>
      </w:r>
      <w:r w:rsidR="0091250B">
        <w:t xml:space="preserve"> and post-conditions with the running of the application, and ensuring the dependencies were correct.</w:t>
      </w:r>
    </w:p>
    <w:sectPr w:rsidR="002C5B22" w:rsidRPr="008D6CD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F6F08" w14:textId="77777777" w:rsidR="00166F8A" w:rsidRDefault="00166F8A" w:rsidP="008D6CDF">
      <w:r>
        <w:separator/>
      </w:r>
    </w:p>
  </w:endnote>
  <w:endnote w:type="continuationSeparator" w:id="0">
    <w:p w14:paraId="44B8F43F" w14:textId="77777777" w:rsidR="00166F8A" w:rsidRDefault="00166F8A" w:rsidP="008D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BE085" w14:textId="77777777" w:rsidR="00166F8A" w:rsidRDefault="00166F8A" w:rsidP="008D6CDF">
      <w:r>
        <w:separator/>
      </w:r>
    </w:p>
  </w:footnote>
  <w:footnote w:type="continuationSeparator" w:id="0">
    <w:p w14:paraId="2DD365A8" w14:textId="77777777" w:rsidR="00166F8A" w:rsidRDefault="00166F8A" w:rsidP="008D6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CBAC4" w14:textId="46B5E5CB" w:rsidR="008D6CDF" w:rsidRDefault="008D6CDF">
    <w:pPr>
      <w:pStyle w:val="Header"/>
    </w:pPr>
    <w:r>
      <w:t>40205163 – Calum Hamilton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14F72"/>
    <w:multiLevelType w:val="hybridMultilevel"/>
    <w:tmpl w:val="DDFE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045978"/>
    <w:multiLevelType w:val="hybridMultilevel"/>
    <w:tmpl w:val="E72AE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2190DB2"/>
    <w:multiLevelType w:val="hybridMultilevel"/>
    <w:tmpl w:val="0C1E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D6338B"/>
    <w:multiLevelType w:val="hybridMultilevel"/>
    <w:tmpl w:val="2208C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8A3D7B"/>
    <w:multiLevelType w:val="hybridMultilevel"/>
    <w:tmpl w:val="DABCF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E517D78"/>
    <w:multiLevelType w:val="hybridMultilevel"/>
    <w:tmpl w:val="0B56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0AB703E"/>
    <w:multiLevelType w:val="hybridMultilevel"/>
    <w:tmpl w:val="A6083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4"/>
  </w:num>
  <w:num w:numId="3">
    <w:abstractNumId w:val="11"/>
  </w:num>
  <w:num w:numId="4">
    <w:abstractNumId w:val="28"/>
  </w:num>
  <w:num w:numId="5">
    <w:abstractNumId w:val="16"/>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3"/>
  </w:num>
  <w:num w:numId="22">
    <w:abstractNumId w:val="13"/>
  </w:num>
  <w:num w:numId="23">
    <w:abstractNumId w:val="29"/>
  </w:num>
  <w:num w:numId="24">
    <w:abstractNumId w:val="17"/>
  </w:num>
  <w:num w:numId="25">
    <w:abstractNumId w:val="25"/>
  </w:num>
  <w:num w:numId="26">
    <w:abstractNumId w:val="15"/>
  </w:num>
  <w:num w:numId="27">
    <w:abstractNumId w:val="20"/>
  </w:num>
  <w:num w:numId="28">
    <w:abstractNumId w:val="22"/>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DF"/>
    <w:rsid w:val="000035E1"/>
    <w:rsid w:val="000130E6"/>
    <w:rsid w:val="00020B91"/>
    <w:rsid w:val="00046171"/>
    <w:rsid w:val="000676E3"/>
    <w:rsid w:val="000713E2"/>
    <w:rsid w:val="000C1C1E"/>
    <w:rsid w:val="000C7639"/>
    <w:rsid w:val="000E5CB1"/>
    <w:rsid w:val="00103D40"/>
    <w:rsid w:val="00154165"/>
    <w:rsid w:val="00166F8A"/>
    <w:rsid w:val="001A3633"/>
    <w:rsid w:val="001B5F84"/>
    <w:rsid w:val="002042C8"/>
    <w:rsid w:val="00276EBE"/>
    <w:rsid w:val="002822CD"/>
    <w:rsid w:val="00285E62"/>
    <w:rsid w:val="002B2325"/>
    <w:rsid w:val="002C5B22"/>
    <w:rsid w:val="00344D20"/>
    <w:rsid w:val="003552CA"/>
    <w:rsid w:val="00361051"/>
    <w:rsid w:val="00364278"/>
    <w:rsid w:val="00376556"/>
    <w:rsid w:val="003A7B6E"/>
    <w:rsid w:val="003F3576"/>
    <w:rsid w:val="00402231"/>
    <w:rsid w:val="00412A98"/>
    <w:rsid w:val="0043060B"/>
    <w:rsid w:val="00463FA8"/>
    <w:rsid w:val="00536DD5"/>
    <w:rsid w:val="00575478"/>
    <w:rsid w:val="005837BF"/>
    <w:rsid w:val="005A721E"/>
    <w:rsid w:val="005C453B"/>
    <w:rsid w:val="00645252"/>
    <w:rsid w:val="006624F7"/>
    <w:rsid w:val="006A593D"/>
    <w:rsid w:val="006B0D6C"/>
    <w:rsid w:val="006B0EE2"/>
    <w:rsid w:val="006B6AF4"/>
    <w:rsid w:val="006D3D74"/>
    <w:rsid w:val="007134FD"/>
    <w:rsid w:val="00716384"/>
    <w:rsid w:val="00756111"/>
    <w:rsid w:val="00781759"/>
    <w:rsid w:val="00784046"/>
    <w:rsid w:val="00816FE5"/>
    <w:rsid w:val="0083569A"/>
    <w:rsid w:val="008641A5"/>
    <w:rsid w:val="0086771C"/>
    <w:rsid w:val="00876CB7"/>
    <w:rsid w:val="008C06C1"/>
    <w:rsid w:val="008D6CDF"/>
    <w:rsid w:val="0091250B"/>
    <w:rsid w:val="00952BA2"/>
    <w:rsid w:val="009A3B6C"/>
    <w:rsid w:val="009C5975"/>
    <w:rsid w:val="00A04214"/>
    <w:rsid w:val="00A2010B"/>
    <w:rsid w:val="00A578E0"/>
    <w:rsid w:val="00A9204E"/>
    <w:rsid w:val="00AA002E"/>
    <w:rsid w:val="00AF1ECA"/>
    <w:rsid w:val="00B00F54"/>
    <w:rsid w:val="00B1013A"/>
    <w:rsid w:val="00B919DC"/>
    <w:rsid w:val="00BC52B6"/>
    <w:rsid w:val="00C33723"/>
    <w:rsid w:val="00C46CE8"/>
    <w:rsid w:val="00D35399"/>
    <w:rsid w:val="00DA7EA9"/>
    <w:rsid w:val="00DF5F4F"/>
    <w:rsid w:val="00E10EFA"/>
    <w:rsid w:val="00E31F49"/>
    <w:rsid w:val="00E3745C"/>
    <w:rsid w:val="00E8293A"/>
    <w:rsid w:val="00EB00D7"/>
    <w:rsid w:val="00F63DBA"/>
    <w:rsid w:val="00F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E5AB"/>
  <w15:chartTrackingRefBased/>
  <w15:docId w15:val="{1124CB5E-F582-4573-A24C-ED1FA284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63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412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0B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0B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A20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anh\AppData\Local\Microsoft\Office\16.0\DTS\en-US%7bBC6D202D-463C-4CDB-89DF-3012BFD2B433%7d\%7b8B272761-29DE-473A-B5C3-A83084B19C4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97FEDB5-7193-4FA5-95A6-34C2D745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{8B272761-29DE-473A-B5C3-A83084B19C42}tf02786999_win32.dotx</Template>
  <TotalTime>138</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Hamilton</dc:creator>
  <cp:keywords/>
  <dc:description/>
  <cp:lastModifiedBy>Calum Hamilton</cp:lastModifiedBy>
  <cp:revision>75</cp:revision>
  <dcterms:created xsi:type="dcterms:W3CDTF">2020-07-31T10:42:00Z</dcterms:created>
  <dcterms:modified xsi:type="dcterms:W3CDTF">2020-07-31T13:01:00Z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